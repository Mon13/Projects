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775900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AE9E9F0" w14:textId="1C4EE215" w:rsidR="00CD58E8" w:rsidRDefault="00CD58E8"/>
        <w:p w14:paraId="1BAC1302" w14:textId="74CAEAC1" w:rsidR="00CD58E8" w:rsidRDefault="00CD58E8">
          <w:pPr>
            <w:rPr>
              <w:b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578969" wp14:editId="503F328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1847E4F" w14:textId="58D60EDD" w:rsidR="00CD58E8" w:rsidRDefault="001A237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D58E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DESIGN DOCUMENT-PA1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3578969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">
                    <o:lock v:ext="edit" aspectratio="t"/>
                    <v:shape id="Freeform 10" o:spid="_x0000_s1027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yrTUwgAA&#10;ANwAAAAPAAAAZHJzL2Rvd25yZXYueG1sRE9LasMwEN0Xcgcxhe4ayS41xYkSSiDBi0Cp3QMM1sR2&#10;Yo2MpcRuTx8VCt3N431nvZ1tL240+s6xhmSpQBDXznTcaPiq9s9vIHxANtg7Jg3f5GG7WTysMTdu&#10;4k+6laERMYR9jhraEIZcSl+3ZNEv3UAcuZMbLYYIx0aaEacYbnuZKpVJix3HhhYH2rVUX8qr1WCS&#10;88urU41y5eGn+Kiy49VIr/XT4/y+AhFoDv/iP3dh4vw0g99n4gVyc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KtNTCAAAA3AAAAA8AAAAAAAAAAAAAAAAAlwIAAGRycy9kb3du&#10;cmV2LnhtbFBLBQYAAAAABAAEAPUAAACGAwAAAAA=&#10;" adj="-11796480,,5400" path="m0,0c0,644,,644,,644,23,650,62,658,113,665,250,685,476,700,720,644,720,617,720,617,720,617,720,,720,,720,,,,,,,0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1847E4F" w14:textId="58D60EDD" w:rsidR="00CD58E8" w:rsidRDefault="00CD58E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DESIGN DOCUMENT-PA1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39B507" wp14:editId="279CEC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6858635" cy="485775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63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8E8F73" w14:textId="67CA2C6F" w:rsidR="00CD58E8" w:rsidRDefault="00CD58E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220D57" w14:textId="0FE7CE49" w:rsidR="00CD58E8" w:rsidRDefault="00CD58E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VIKRAM G AND MOUNA GIRI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39B50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540.05pt;height:38.2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8E8F73" w14:textId="67CA2C6F" w:rsidR="00CD58E8" w:rsidRDefault="00CD58E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9220D57" w14:textId="0FE7CE49" w:rsidR="00CD58E8" w:rsidRDefault="00CD58E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VIKRAM G AND MOUNA GIRI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71ED3" wp14:editId="7116577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20060A" w14:textId="5F3B13FA" w:rsidR="00CD58E8" w:rsidRDefault="00CD58E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671ED3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20060A" w14:textId="5F3B13FA" w:rsidR="00CD58E8" w:rsidRDefault="00CD58E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14:paraId="3571316C" w14:textId="32C3C6BD" w:rsidR="00B766AA" w:rsidRDefault="00B766AA" w:rsidP="00B766AA">
      <w:pPr>
        <w:jc w:val="center"/>
        <w:rPr>
          <w:b/>
        </w:rPr>
      </w:pPr>
      <w:r w:rsidRPr="00B766AA">
        <w:rPr>
          <w:b/>
        </w:rPr>
        <w:lastRenderedPageBreak/>
        <w:t>DESIGN</w:t>
      </w:r>
    </w:p>
    <w:p w14:paraId="2288747E" w14:textId="77777777" w:rsidR="00B766AA" w:rsidRPr="00B766AA" w:rsidRDefault="00B766AA" w:rsidP="00B766AA">
      <w:pPr>
        <w:jc w:val="center"/>
        <w:rPr>
          <w:b/>
        </w:rPr>
      </w:pPr>
    </w:p>
    <w:p w14:paraId="66FBEB7D" w14:textId="7AC6BDED" w:rsidR="00F12680" w:rsidRPr="00B766AA" w:rsidRDefault="00F12680" w:rsidP="00B766AA">
      <w:pPr>
        <w:rPr>
          <w:b/>
          <w:u w:val="single"/>
        </w:rPr>
      </w:pPr>
      <w:r>
        <w:t>This programming assignment consists of</w:t>
      </w:r>
      <w:r w:rsidR="002841B9">
        <w:t xml:space="preserve"> four</w:t>
      </w:r>
      <w:r>
        <w:t xml:space="preserve"> </w:t>
      </w:r>
      <w:r w:rsidR="0044754F">
        <w:t>components</w:t>
      </w:r>
      <w:r>
        <w:t>:</w:t>
      </w:r>
    </w:p>
    <w:p w14:paraId="6985FE23" w14:textId="77777777" w:rsidR="00F12680" w:rsidRDefault="00F12680" w:rsidP="005A51EC">
      <w:pPr>
        <w:pStyle w:val="ListParagraph"/>
        <w:numPr>
          <w:ilvl w:val="0"/>
          <w:numId w:val="1"/>
        </w:numPr>
        <w:jc w:val="both"/>
      </w:pPr>
      <w:r>
        <w:t>CPU Benchmark</w:t>
      </w:r>
    </w:p>
    <w:p w14:paraId="54737BDA" w14:textId="77777777" w:rsidR="00F12680" w:rsidRDefault="00F12680" w:rsidP="005A51EC">
      <w:pPr>
        <w:pStyle w:val="ListParagraph"/>
        <w:numPr>
          <w:ilvl w:val="0"/>
          <w:numId w:val="1"/>
        </w:numPr>
        <w:jc w:val="both"/>
      </w:pPr>
      <w:r>
        <w:t>Memory Benchmark</w:t>
      </w:r>
    </w:p>
    <w:p w14:paraId="6D632CB0" w14:textId="77777777" w:rsidR="00F12680" w:rsidRDefault="00F12680" w:rsidP="005A51EC">
      <w:pPr>
        <w:pStyle w:val="ListParagraph"/>
        <w:numPr>
          <w:ilvl w:val="0"/>
          <w:numId w:val="1"/>
        </w:numPr>
        <w:jc w:val="both"/>
      </w:pPr>
      <w:r>
        <w:t>Disk Benchmark</w:t>
      </w:r>
    </w:p>
    <w:p w14:paraId="10B65B9E" w14:textId="77777777" w:rsidR="00C50A2F" w:rsidRDefault="00C50A2F" w:rsidP="005A51EC">
      <w:pPr>
        <w:pStyle w:val="ListParagraph"/>
        <w:numPr>
          <w:ilvl w:val="0"/>
          <w:numId w:val="1"/>
        </w:numPr>
        <w:jc w:val="both"/>
      </w:pPr>
      <w:r>
        <w:t>Network Benchmark</w:t>
      </w:r>
    </w:p>
    <w:p w14:paraId="643D8B75" w14:textId="77777777" w:rsidR="00544007" w:rsidRDefault="00544007" w:rsidP="00544007">
      <w:pPr>
        <w:pStyle w:val="ListParagraph"/>
        <w:jc w:val="both"/>
      </w:pPr>
    </w:p>
    <w:p w14:paraId="281BE0F8" w14:textId="77777777" w:rsidR="00544007" w:rsidRDefault="00544007" w:rsidP="00544007">
      <w:pPr>
        <w:pStyle w:val="ListParagraph"/>
        <w:jc w:val="both"/>
      </w:pPr>
    </w:p>
    <w:p w14:paraId="3EE583A8" w14:textId="77777777" w:rsidR="00F12680" w:rsidRDefault="00675C39" w:rsidP="005A51EC">
      <w:pPr>
        <w:pStyle w:val="Heading2"/>
        <w:jc w:val="both"/>
      </w:pPr>
      <w:r>
        <w:t>CPU Benchmark:</w:t>
      </w:r>
    </w:p>
    <w:p w14:paraId="0F19C2EA" w14:textId="77777777" w:rsidR="00E6189A" w:rsidRDefault="00E6189A" w:rsidP="00E6189A"/>
    <w:p w14:paraId="1E14C635" w14:textId="77777777" w:rsidR="00E6189A" w:rsidRDefault="00E6189A" w:rsidP="00E6189A">
      <w:pPr>
        <w:jc w:val="both"/>
      </w:pPr>
      <w:r>
        <w:t>The code is written in C language.</w:t>
      </w:r>
    </w:p>
    <w:p w14:paraId="3332681F" w14:textId="1E04A22B" w:rsidR="00E6189A" w:rsidRDefault="00E6189A" w:rsidP="00E6189A">
      <w:pPr>
        <w:jc w:val="both"/>
      </w:pPr>
      <w:r>
        <w:t xml:space="preserve">For multi-threading, we have used the pthread library. </w:t>
      </w:r>
    </w:p>
    <w:p w14:paraId="5F57D453" w14:textId="77777777" w:rsidR="00E6189A" w:rsidRDefault="00E6189A" w:rsidP="00E6189A">
      <w:pPr>
        <w:jc w:val="both"/>
      </w:pPr>
      <w:r>
        <w:t>Each of the threads would calculate the FLOPS and IOPS one after the other.</w:t>
      </w:r>
    </w:p>
    <w:p w14:paraId="0842FD69" w14:textId="13B4BAD2" w:rsidR="00E6189A" w:rsidRDefault="00E6189A" w:rsidP="00E6189A">
      <w:pPr>
        <w:jc w:val="both"/>
      </w:pPr>
      <w:r>
        <w:t xml:space="preserve">We have automated the running of the program which will run 1,2,4,8 threads automatically. </w:t>
      </w:r>
    </w:p>
    <w:p w14:paraId="45956ED7" w14:textId="2ACF436D" w:rsidR="00B8319E" w:rsidRDefault="0075095D" w:rsidP="001A2372">
      <w:r>
        <w:t xml:space="preserve"> </w:t>
      </w:r>
      <w:r w:rsidR="001A2372">
        <w:t xml:space="preserve">In the </w:t>
      </w:r>
      <w:r w:rsidR="001A2372">
        <w:t>program,</w:t>
      </w:r>
      <w:r w:rsidR="001A2372">
        <w:t xml:space="preserve"> we have an integer and floating operation with 14 operations each, we are calculating the Latency and throughput with different threads running the program for few 1000’s of loops.</w:t>
      </w:r>
    </w:p>
    <w:p w14:paraId="3C658AE9" w14:textId="77777777" w:rsidR="001A2372" w:rsidRPr="001A2372" w:rsidRDefault="001A2372" w:rsidP="001A2372"/>
    <w:p w14:paraId="2C4EF6E3" w14:textId="77777777" w:rsidR="00B466E7" w:rsidRDefault="00B466E7" w:rsidP="005A51EC">
      <w:pPr>
        <w:pStyle w:val="Heading2"/>
        <w:jc w:val="both"/>
      </w:pPr>
      <w:r>
        <w:t>Memory Benchmark:</w:t>
      </w:r>
    </w:p>
    <w:p w14:paraId="2FA3A084" w14:textId="77777777" w:rsidR="00542FBB" w:rsidRDefault="00542FBB" w:rsidP="00542FBB"/>
    <w:p w14:paraId="5FA75B65" w14:textId="77777777" w:rsidR="00542FBB" w:rsidRDefault="00542FBB" w:rsidP="00542FBB">
      <w:pPr>
        <w:jc w:val="both"/>
      </w:pPr>
      <w:r>
        <w:t>This benchmark is divided into three different programs to perform the below operations:</w:t>
      </w:r>
    </w:p>
    <w:p w14:paraId="326A1A25" w14:textId="77777777" w:rsidR="00542FBB" w:rsidRDefault="00542FBB" w:rsidP="00542FBB">
      <w:pPr>
        <w:pStyle w:val="ListParagraph"/>
        <w:numPr>
          <w:ilvl w:val="0"/>
          <w:numId w:val="10"/>
        </w:numPr>
        <w:jc w:val="both"/>
      </w:pPr>
      <w:r>
        <w:t>Read and Write Sequential</w:t>
      </w:r>
    </w:p>
    <w:p w14:paraId="2B79B8DC" w14:textId="4E4970B0" w:rsidR="00542FBB" w:rsidRDefault="00542FBB" w:rsidP="00542FBB">
      <w:pPr>
        <w:pStyle w:val="ListParagraph"/>
        <w:numPr>
          <w:ilvl w:val="0"/>
          <w:numId w:val="10"/>
        </w:numPr>
        <w:jc w:val="both"/>
      </w:pPr>
      <w:r>
        <w:t>Sequential Write</w:t>
      </w:r>
    </w:p>
    <w:p w14:paraId="77B5AB55" w14:textId="2B9968A7" w:rsidR="00542FBB" w:rsidRDefault="00542FBB" w:rsidP="00542FBB">
      <w:pPr>
        <w:pStyle w:val="ListParagraph"/>
        <w:numPr>
          <w:ilvl w:val="0"/>
          <w:numId w:val="10"/>
        </w:numPr>
        <w:jc w:val="both"/>
      </w:pPr>
      <w:r>
        <w:t>Random Write</w:t>
      </w:r>
    </w:p>
    <w:p w14:paraId="0F7ACCCD" w14:textId="2BCD9B5E" w:rsidR="00542FBB" w:rsidRDefault="00542FBB" w:rsidP="00542FBB">
      <w:pPr>
        <w:jc w:val="both"/>
      </w:pPr>
      <w:r>
        <w:t>The code is written to check for different level of concurrency by testing for 1,2,4 and 8 Threads. The code is written in C language.</w:t>
      </w:r>
    </w:p>
    <w:p w14:paraId="750F7DC1" w14:textId="77777777" w:rsidR="00542FBB" w:rsidRDefault="00542FBB" w:rsidP="00542FBB">
      <w:pPr>
        <w:jc w:val="both"/>
      </w:pPr>
      <w:r>
        <w:t xml:space="preserve">When the code is executed it asks for different sizes of the blocks [8b, 8kb, 8M and 80MB] on which the program is run. Based on the user’s input, the code is executed. </w:t>
      </w:r>
    </w:p>
    <w:p w14:paraId="0DDC5C9F" w14:textId="6DA9EAC3" w:rsidR="00B8319E" w:rsidRDefault="00D34339" w:rsidP="00D34339">
      <w:pPr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>
        <w:t>We have used memcpy() and memset() function. In the program, the time taken to the tasks is noted. And from the time, we have calculated latency and throughput.</w:t>
      </w:r>
      <w:r w:rsidR="00B8319E" w:rsidRPr="00D34339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05656D0F" w14:textId="3917671E" w:rsidR="001D1272" w:rsidRPr="00D34339" w:rsidRDefault="001D1272" w:rsidP="00D34339">
      <w:pPr>
        <w:jc w:val="both"/>
      </w:pPr>
      <w:r>
        <w:t></w:t>
      </w:r>
    </w:p>
    <w:p w14:paraId="00F7BC9D" w14:textId="77777777" w:rsidR="00B8319E" w:rsidRDefault="00B8319E" w:rsidP="005A51EC">
      <w:pPr>
        <w:jc w:val="both"/>
      </w:pPr>
    </w:p>
    <w:p w14:paraId="04C32098" w14:textId="77777777" w:rsidR="00E97248" w:rsidRDefault="00E97248" w:rsidP="005A51EC">
      <w:pPr>
        <w:jc w:val="both"/>
      </w:pPr>
    </w:p>
    <w:p w14:paraId="4CC61F7D" w14:textId="77777777" w:rsidR="00E97248" w:rsidRDefault="00E97248" w:rsidP="005A51EC">
      <w:pPr>
        <w:jc w:val="both"/>
      </w:pPr>
    </w:p>
    <w:p w14:paraId="7EA6E52A" w14:textId="6C293063" w:rsidR="00517F07" w:rsidRDefault="005A51EC" w:rsidP="00987A84">
      <w:pPr>
        <w:pStyle w:val="Heading2"/>
      </w:pPr>
      <w:r>
        <w:t>Disk Benchmark:</w:t>
      </w:r>
    </w:p>
    <w:p w14:paraId="03323BAE" w14:textId="77777777" w:rsidR="00987A84" w:rsidRPr="00987A84" w:rsidRDefault="00987A84" w:rsidP="00987A84"/>
    <w:p w14:paraId="1AB77C9D" w14:textId="7ADA70C3" w:rsidR="00F836CD" w:rsidRDefault="00F836CD" w:rsidP="00783937">
      <w:pPr>
        <w:jc w:val="both"/>
      </w:pPr>
      <w:r>
        <w:t>This benchmark is divided into three different programs to perform the below operations:</w:t>
      </w:r>
    </w:p>
    <w:p w14:paraId="3EC3DBF7" w14:textId="75361D72" w:rsidR="00F836CD" w:rsidRDefault="00F836CD" w:rsidP="00F836CD">
      <w:pPr>
        <w:pStyle w:val="ListParagraph"/>
        <w:numPr>
          <w:ilvl w:val="0"/>
          <w:numId w:val="10"/>
        </w:numPr>
        <w:jc w:val="both"/>
      </w:pPr>
      <w:r>
        <w:t>Read and Write Sequential</w:t>
      </w:r>
    </w:p>
    <w:p w14:paraId="68F7604B" w14:textId="5FC39AA7" w:rsidR="00F836CD" w:rsidRDefault="00C85BD7" w:rsidP="00F836CD">
      <w:pPr>
        <w:pStyle w:val="ListParagraph"/>
        <w:numPr>
          <w:ilvl w:val="0"/>
          <w:numId w:val="10"/>
        </w:numPr>
        <w:jc w:val="both"/>
      </w:pPr>
      <w:r>
        <w:t>Sequential Read</w:t>
      </w:r>
    </w:p>
    <w:p w14:paraId="64CFD512" w14:textId="556A6798" w:rsidR="003C017C" w:rsidRDefault="00C85BD7" w:rsidP="003C017C">
      <w:pPr>
        <w:pStyle w:val="ListParagraph"/>
        <w:numPr>
          <w:ilvl w:val="0"/>
          <w:numId w:val="10"/>
        </w:numPr>
        <w:jc w:val="both"/>
      </w:pPr>
      <w:r>
        <w:t>Random Read</w:t>
      </w:r>
    </w:p>
    <w:p w14:paraId="6E152814" w14:textId="6124F1B8" w:rsidR="003C017C" w:rsidRDefault="003C017C" w:rsidP="003C017C">
      <w:pPr>
        <w:jc w:val="both"/>
      </w:pPr>
      <w:r>
        <w:t>The code is written to check for different level of concurrency by testing for 1,2,4 and 8 Threads.</w:t>
      </w:r>
      <w:r w:rsidR="00542FBB">
        <w:t xml:space="preserve"> The code is written in Java. </w:t>
      </w:r>
    </w:p>
    <w:p w14:paraId="3CDEEA99" w14:textId="596CDA82" w:rsidR="003C017C" w:rsidRDefault="003C017C" w:rsidP="003C017C">
      <w:pPr>
        <w:jc w:val="both"/>
      </w:pPr>
      <w:r>
        <w:t xml:space="preserve">When the code is executed it asks for different sizes of the blocks [8b, 8kb, 8M and 80MB] on which the program is run. Based on the user’s input, the code is executed. </w:t>
      </w:r>
    </w:p>
    <w:p w14:paraId="63B2745E" w14:textId="7A5441FE" w:rsidR="00517F07" w:rsidRDefault="00517F07" w:rsidP="003C017C">
      <w:pPr>
        <w:jc w:val="both"/>
      </w:pPr>
      <w:r>
        <w:t xml:space="preserve">In DiskTasks_Sequential – The program does read the given file sequentially based on the entered block size for the threads 1, 2, 4 and 8. </w:t>
      </w:r>
    </w:p>
    <w:p w14:paraId="59D9FFC0" w14:textId="6D7C85C2" w:rsidR="00B8319E" w:rsidRDefault="001A6DA7" w:rsidP="00783937">
      <w:pPr>
        <w:jc w:val="both"/>
      </w:pPr>
      <w:r>
        <w:t xml:space="preserve">In DiskTasks_Random – The program does read the given file randomly based on the entered block size for the threads 1, 2, 4 and 8. </w:t>
      </w:r>
    </w:p>
    <w:p w14:paraId="43191A29" w14:textId="10CCB8AF" w:rsidR="001A6DA7" w:rsidRDefault="001A6DA7" w:rsidP="001A6DA7">
      <w:pPr>
        <w:jc w:val="both"/>
      </w:pPr>
      <w:r>
        <w:t>In DiskTasks_ReadnWrite– The program does read</w:t>
      </w:r>
      <w:r w:rsidR="00542FBB">
        <w:t xml:space="preserve"> and writes </w:t>
      </w:r>
      <w:r>
        <w:t xml:space="preserve">the given file sequentially based on the entered block size for the threads 1, 2, 4 and 8. </w:t>
      </w:r>
    </w:p>
    <w:p w14:paraId="18D5D3AA" w14:textId="5E25DC2D" w:rsidR="00D34339" w:rsidRDefault="00D34339" w:rsidP="001A6DA7">
      <w:pPr>
        <w:jc w:val="both"/>
      </w:pPr>
      <w:r>
        <w:t xml:space="preserve">In all the above three programs, the time taken to the tasks is noted. And from the time, we have calculated latency and throughput. </w:t>
      </w:r>
    </w:p>
    <w:p w14:paraId="1B35473D" w14:textId="77777777" w:rsidR="00B8319E" w:rsidRDefault="00B8319E" w:rsidP="00783937">
      <w:pPr>
        <w:jc w:val="both"/>
      </w:pPr>
    </w:p>
    <w:p w14:paraId="0EE98342" w14:textId="22E61FAC" w:rsidR="0044754F" w:rsidRDefault="0044754F" w:rsidP="0044754F">
      <w:pPr>
        <w:pStyle w:val="Heading2"/>
      </w:pPr>
      <w:r>
        <w:t>Network Benchmark:</w:t>
      </w:r>
    </w:p>
    <w:p w14:paraId="61D9DF4C" w14:textId="7DE981FC" w:rsidR="006E76E8" w:rsidRDefault="006E76E8" w:rsidP="006E76E8">
      <w:r>
        <w:t>The benchmark can be done on both TCP and UDP.</w:t>
      </w:r>
    </w:p>
    <w:p w14:paraId="7E585AAB" w14:textId="0D74998C" w:rsidR="006E76E8" w:rsidRDefault="00517F07" w:rsidP="006E76E8">
      <w:r>
        <w:t>T</w:t>
      </w:r>
      <w:r w:rsidR="006E76E8">
        <w:t>here are 2 files for each of TCP and UDP. One is client and the other is server.</w:t>
      </w:r>
    </w:p>
    <w:p w14:paraId="1E9B6030" w14:textId="215D8CBA" w:rsidR="006E76E8" w:rsidRDefault="006E76E8" w:rsidP="006E76E8">
      <w:r>
        <w:t>Varying blocks of packets/ buffer size is transferred from client to server. While at</w:t>
      </w:r>
    </w:p>
    <w:p w14:paraId="49C5D3E6" w14:textId="77777777" w:rsidR="006E76E8" w:rsidRDefault="006E76E8" w:rsidP="006E76E8">
      <w:r>
        <w:t>server’s end, numbers of bytes received are transferred back to the client.</w:t>
      </w:r>
    </w:p>
    <w:p w14:paraId="79EA3A49" w14:textId="0ACE8D5A" w:rsidR="006E76E8" w:rsidRPr="006E76E8" w:rsidRDefault="006E76E8" w:rsidP="006E76E8">
      <w:r>
        <w:t>Throughput and Latency are ca</w:t>
      </w:r>
      <w:r w:rsidR="00517F07">
        <w:t xml:space="preserve">lculated based on the </w:t>
      </w:r>
      <w:r>
        <w:t>time</w:t>
      </w:r>
      <w:r w:rsidR="00517F07">
        <w:t xml:space="preserve"> taken</w:t>
      </w:r>
      <w:r>
        <w:t>.</w:t>
      </w:r>
    </w:p>
    <w:p w14:paraId="4E4D9948" w14:textId="77777777" w:rsidR="0044754F" w:rsidRDefault="0044754F" w:rsidP="005A51EC">
      <w:bookmarkStart w:id="0" w:name="_GoBack"/>
      <w:bookmarkEnd w:id="0"/>
    </w:p>
    <w:p w14:paraId="76B9385E" w14:textId="77777777" w:rsidR="00783937" w:rsidRDefault="00783937" w:rsidP="00783937">
      <w:pPr>
        <w:pStyle w:val="Heading2"/>
      </w:pPr>
      <w:r>
        <w:t>Improvements and Extensions to the program:</w:t>
      </w:r>
    </w:p>
    <w:p w14:paraId="3AB46B21" w14:textId="77777777" w:rsidR="00AE70C7" w:rsidRDefault="00AE70C7" w:rsidP="00AE70C7">
      <w:pPr>
        <w:pStyle w:val="Heading2"/>
        <w:jc w:val="both"/>
      </w:pPr>
      <w:r>
        <w:t>CPU Benchmark:</w:t>
      </w:r>
    </w:p>
    <w:p w14:paraId="367EA9EE" w14:textId="77777777" w:rsidR="00AE70C7" w:rsidRDefault="00AE70C7" w:rsidP="00AE70C7">
      <w:pPr>
        <w:pStyle w:val="ListParagraph"/>
        <w:numPr>
          <w:ilvl w:val="0"/>
          <w:numId w:val="2"/>
        </w:numPr>
      </w:pPr>
      <w:r>
        <w:t>Complicated operations can be used instead of just the current simple operations.</w:t>
      </w:r>
    </w:p>
    <w:p w14:paraId="3449DA3E" w14:textId="77777777" w:rsidR="00AE70C7" w:rsidRDefault="00E4684B" w:rsidP="00AE70C7">
      <w:pPr>
        <w:pStyle w:val="ListParagraph"/>
        <w:numPr>
          <w:ilvl w:val="0"/>
          <w:numId w:val="2"/>
        </w:numPr>
      </w:pPr>
      <w:r>
        <w:t>Once the program is executed, the files are written to text file.</w:t>
      </w:r>
    </w:p>
    <w:p w14:paraId="10463AA4" w14:textId="77777777" w:rsidR="00E4684B" w:rsidRDefault="005F5551" w:rsidP="00AE70C7">
      <w:pPr>
        <w:pStyle w:val="ListParagraph"/>
        <w:numPr>
          <w:ilvl w:val="0"/>
          <w:numId w:val="2"/>
        </w:numPr>
      </w:pPr>
      <w:r>
        <w:t>More than 4 threads can be used.</w:t>
      </w:r>
    </w:p>
    <w:p w14:paraId="71446F4E" w14:textId="77777777" w:rsidR="005F5551" w:rsidRDefault="005F5551" w:rsidP="00AE70C7">
      <w:pPr>
        <w:pStyle w:val="ListParagraph"/>
        <w:numPr>
          <w:ilvl w:val="0"/>
          <w:numId w:val="2"/>
        </w:numPr>
      </w:pPr>
      <w:r>
        <w:t>GUI can be implemented.</w:t>
      </w:r>
    </w:p>
    <w:p w14:paraId="542BD4F7" w14:textId="606857FC" w:rsidR="005F5551" w:rsidRDefault="005F5551" w:rsidP="005F5551">
      <w:pPr>
        <w:pStyle w:val="ListParagraph"/>
        <w:numPr>
          <w:ilvl w:val="0"/>
          <w:numId w:val="2"/>
        </w:numPr>
      </w:pPr>
      <w:r>
        <w:t>The functions can be performed for more time.</w:t>
      </w:r>
    </w:p>
    <w:p w14:paraId="1E044726" w14:textId="77777777" w:rsidR="00552411" w:rsidRPr="00AE70C7" w:rsidRDefault="00552411" w:rsidP="00552411">
      <w:pPr>
        <w:pStyle w:val="ListParagraph"/>
      </w:pPr>
    </w:p>
    <w:p w14:paraId="3095EB9C" w14:textId="77777777" w:rsidR="005F5551" w:rsidRDefault="005F5551" w:rsidP="005F5551">
      <w:pPr>
        <w:pStyle w:val="Heading2"/>
        <w:jc w:val="both"/>
      </w:pPr>
      <w:r>
        <w:t>Memory Benchmark:</w:t>
      </w:r>
    </w:p>
    <w:p w14:paraId="027C9E63" w14:textId="77777777" w:rsidR="005F5551" w:rsidRDefault="005F5551" w:rsidP="005F5551">
      <w:pPr>
        <w:pStyle w:val="ListParagraph"/>
        <w:numPr>
          <w:ilvl w:val="0"/>
          <w:numId w:val="3"/>
        </w:numPr>
      </w:pPr>
      <w:r>
        <w:t>GUI can be Implemented.</w:t>
      </w:r>
    </w:p>
    <w:p w14:paraId="01D4DFDC" w14:textId="77777777" w:rsidR="005F5551" w:rsidRDefault="005F5551" w:rsidP="005F5551">
      <w:pPr>
        <w:pStyle w:val="ListParagraph"/>
        <w:numPr>
          <w:ilvl w:val="0"/>
          <w:numId w:val="3"/>
        </w:numPr>
      </w:pPr>
      <w:r>
        <w:t>More threads can be used.</w:t>
      </w:r>
    </w:p>
    <w:p w14:paraId="35D830C5" w14:textId="2347C2A3" w:rsidR="00552411" w:rsidRDefault="00552411" w:rsidP="00552411">
      <w:pPr>
        <w:pStyle w:val="ListParagraph"/>
        <w:numPr>
          <w:ilvl w:val="0"/>
          <w:numId w:val="3"/>
        </w:numPr>
      </w:pPr>
      <w:r>
        <w:t>Could work on the cache effects.</w:t>
      </w:r>
    </w:p>
    <w:p w14:paraId="3BE40756" w14:textId="54533051" w:rsidR="005F5551" w:rsidRDefault="0044754F" w:rsidP="005F5551">
      <w:pPr>
        <w:pStyle w:val="ListParagraph"/>
        <w:numPr>
          <w:ilvl w:val="0"/>
          <w:numId w:val="3"/>
        </w:numPr>
      </w:pPr>
      <w:r w:rsidRPr="0044754F">
        <w:t>We have used memcpy() and memset() functions to test this benchmark. We can also use alternative methods to test such as swap pointers only, not the data itself etc.</w:t>
      </w:r>
    </w:p>
    <w:p w14:paraId="35FA50EC" w14:textId="77777777" w:rsidR="005F5551" w:rsidRDefault="005F5551" w:rsidP="005F5551"/>
    <w:p w14:paraId="5EFF500A" w14:textId="77777777" w:rsidR="005F5551" w:rsidRDefault="005F5551" w:rsidP="005F5551">
      <w:pPr>
        <w:pStyle w:val="Heading2"/>
      </w:pPr>
      <w:r>
        <w:t>Disk Benchmark:</w:t>
      </w:r>
    </w:p>
    <w:p w14:paraId="03AE7577" w14:textId="77777777" w:rsidR="005F5551" w:rsidRDefault="005F5551" w:rsidP="005F5551">
      <w:pPr>
        <w:pStyle w:val="ListParagraph"/>
        <w:numPr>
          <w:ilvl w:val="0"/>
          <w:numId w:val="4"/>
        </w:numPr>
      </w:pPr>
      <w:r>
        <w:t>More threads can be used.</w:t>
      </w:r>
    </w:p>
    <w:p w14:paraId="1B84D19A" w14:textId="526224DE" w:rsidR="0044754F" w:rsidRDefault="0044754F" w:rsidP="005F5551">
      <w:pPr>
        <w:pStyle w:val="ListParagraph"/>
        <w:numPr>
          <w:ilvl w:val="0"/>
          <w:numId w:val="4"/>
        </w:numPr>
      </w:pPr>
      <w:r w:rsidRPr="0044754F">
        <w:t>The JVM takes time to warm up before we can get appropriate results. The results can be improved by using other languages like C and C++.</w:t>
      </w:r>
    </w:p>
    <w:p w14:paraId="295B0EC7" w14:textId="40B46AF9" w:rsidR="00552411" w:rsidRPr="005F5551" w:rsidRDefault="00552411" w:rsidP="005F5551">
      <w:pPr>
        <w:pStyle w:val="ListParagraph"/>
        <w:numPr>
          <w:ilvl w:val="0"/>
          <w:numId w:val="4"/>
        </w:numPr>
      </w:pPr>
      <w:r>
        <w:t xml:space="preserve">Could Use Memory mapped </w:t>
      </w:r>
      <w:r w:rsidR="004307CD">
        <w:t>Byte Buffers</w:t>
      </w:r>
      <w:r>
        <w:t xml:space="preserve"> for better results. </w:t>
      </w:r>
    </w:p>
    <w:p w14:paraId="5568F368" w14:textId="77777777" w:rsidR="00783937" w:rsidRDefault="00783937" w:rsidP="00783937"/>
    <w:p w14:paraId="772C30BF" w14:textId="77777777" w:rsidR="0044754F" w:rsidRDefault="0044754F" w:rsidP="0044754F">
      <w:pPr>
        <w:pStyle w:val="Heading2"/>
      </w:pPr>
      <w:r>
        <w:t>Network Benchmark:</w:t>
      </w:r>
    </w:p>
    <w:p w14:paraId="6A820A76" w14:textId="187013DE" w:rsidR="0044754F" w:rsidRDefault="0044754F" w:rsidP="0044754F">
      <w:pPr>
        <w:pStyle w:val="ListParagraph"/>
        <w:numPr>
          <w:ilvl w:val="0"/>
          <w:numId w:val="9"/>
        </w:numPr>
      </w:pPr>
      <w:r w:rsidRPr="0044754F">
        <w:t>This program to wireless networks.</w:t>
      </w:r>
    </w:p>
    <w:p w14:paraId="6960F75F" w14:textId="47FEE774" w:rsidR="0044754F" w:rsidRDefault="0044754F" w:rsidP="0044754F">
      <w:pPr>
        <w:pStyle w:val="ListParagraph"/>
        <w:numPr>
          <w:ilvl w:val="0"/>
          <w:numId w:val="9"/>
        </w:numPr>
      </w:pPr>
      <w:r>
        <w:t>We could implement to the other node.</w:t>
      </w:r>
    </w:p>
    <w:p w14:paraId="77472C62" w14:textId="77777777" w:rsidR="0044754F" w:rsidRDefault="0044754F" w:rsidP="0044754F">
      <w:pPr>
        <w:pStyle w:val="ListParagraph"/>
        <w:numPr>
          <w:ilvl w:val="0"/>
          <w:numId w:val="9"/>
        </w:numPr>
      </w:pPr>
      <w:r>
        <w:t>More threads can be used.</w:t>
      </w:r>
    </w:p>
    <w:p w14:paraId="7A82641A" w14:textId="740A2D37" w:rsidR="0044754F" w:rsidRDefault="0044754F" w:rsidP="0044754F">
      <w:pPr>
        <w:pStyle w:val="ListParagraph"/>
        <w:numPr>
          <w:ilvl w:val="0"/>
          <w:numId w:val="9"/>
        </w:numPr>
      </w:pPr>
      <w:r w:rsidRPr="0044754F">
        <w:t xml:space="preserve">To avoid data loss while transferring it from client to server we can use more </w:t>
      </w:r>
      <w:r w:rsidR="00552411">
        <w:t xml:space="preserve">strong </w:t>
      </w:r>
      <w:r w:rsidRPr="0044754F">
        <w:t>architecture.</w:t>
      </w:r>
    </w:p>
    <w:p w14:paraId="02967766" w14:textId="189074D0" w:rsidR="0044754F" w:rsidRPr="0044754F" w:rsidRDefault="0044754F" w:rsidP="0044754F">
      <w:pPr>
        <w:pStyle w:val="ListParagraph"/>
        <w:numPr>
          <w:ilvl w:val="0"/>
          <w:numId w:val="9"/>
        </w:numPr>
      </w:pPr>
      <w:r>
        <w:t xml:space="preserve">The Latency and Throughput could be improved with better connections. </w:t>
      </w:r>
    </w:p>
    <w:p w14:paraId="75EE8FB9" w14:textId="1EB6E44C" w:rsidR="00F30B75" w:rsidRDefault="00F30B75" w:rsidP="00F30B75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ascii="Times" w:hAnsi="Times" w:cs="Times"/>
          <w:color w:val="000000"/>
          <w:sz w:val="24"/>
          <w:szCs w:val="24"/>
        </w:rPr>
      </w:pPr>
      <w:r>
        <w:rPr>
          <w:rFonts w:ascii="Symbol" w:hAnsi="Symbol" w:cs="Symbol"/>
          <w:color w:val="000000"/>
          <w:kern w:val="1"/>
          <w:sz w:val="32"/>
          <w:szCs w:val="32"/>
        </w:rPr>
        <w:tab/>
      </w:r>
      <w:r>
        <w:rPr>
          <w:rFonts w:ascii="Symbol" w:hAnsi="Symbol" w:cs="Symbol"/>
          <w:color w:val="000000"/>
          <w:kern w:val="1"/>
          <w:sz w:val="32"/>
          <w:szCs w:val="32"/>
        </w:rPr>
        <w:tab/>
      </w:r>
    </w:p>
    <w:p w14:paraId="5C0CA85D" w14:textId="5DAAF56E" w:rsidR="0044754F" w:rsidRDefault="00F30B75" w:rsidP="0044754F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Symbol" w:hAnsi="Symbol" w:cs="Symbol"/>
          <w:color w:val="000000"/>
          <w:kern w:val="1"/>
          <w:sz w:val="32"/>
          <w:szCs w:val="32"/>
        </w:rPr>
        <w:tab/>
      </w:r>
    </w:p>
    <w:p w14:paraId="67049E44" w14:textId="1296599E" w:rsidR="00F30B75" w:rsidRPr="00783937" w:rsidRDefault="00F30B75" w:rsidP="0044754F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sectPr w:rsidR="00F30B75" w:rsidRPr="00783937" w:rsidSect="007236C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9D81740"/>
    <w:multiLevelType w:val="hybridMultilevel"/>
    <w:tmpl w:val="6EAC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B48C2"/>
    <w:multiLevelType w:val="hybridMultilevel"/>
    <w:tmpl w:val="1A02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6A2F66"/>
    <w:multiLevelType w:val="hybridMultilevel"/>
    <w:tmpl w:val="1670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400AE"/>
    <w:multiLevelType w:val="hybridMultilevel"/>
    <w:tmpl w:val="62664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8149D8"/>
    <w:multiLevelType w:val="hybridMultilevel"/>
    <w:tmpl w:val="4730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4F2951"/>
    <w:multiLevelType w:val="hybridMultilevel"/>
    <w:tmpl w:val="D3ACECB0"/>
    <w:lvl w:ilvl="0" w:tplc="D5B86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1A"/>
    <w:rsid w:val="001A2372"/>
    <w:rsid w:val="001A6DA7"/>
    <w:rsid w:val="001D1272"/>
    <w:rsid w:val="002713E0"/>
    <w:rsid w:val="002841B9"/>
    <w:rsid w:val="00293519"/>
    <w:rsid w:val="00362BE3"/>
    <w:rsid w:val="003B2274"/>
    <w:rsid w:val="003C017C"/>
    <w:rsid w:val="004307CD"/>
    <w:rsid w:val="0044754F"/>
    <w:rsid w:val="00517F07"/>
    <w:rsid w:val="00542FBB"/>
    <w:rsid w:val="00544007"/>
    <w:rsid w:val="00552411"/>
    <w:rsid w:val="00595C4F"/>
    <w:rsid w:val="005A51EC"/>
    <w:rsid w:val="005F5551"/>
    <w:rsid w:val="006113B3"/>
    <w:rsid w:val="00667BBB"/>
    <w:rsid w:val="00675C39"/>
    <w:rsid w:val="006D18BC"/>
    <w:rsid w:val="006D6B23"/>
    <w:rsid w:val="006E76E8"/>
    <w:rsid w:val="007236C3"/>
    <w:rsid w:val="0075095D"/>
    <w:rsid w:val="00783937"/>
    <w:rsid w:val="008F092A"/>
    <w:rsid w:val="00987A84"/>
    <w:rsid w:val="00A313EF"/>
    <w:rsid w:val="00AE70C7"/>
    <w:rsid w:val="00AF2026"/>
    <w:rsid w:val="00B167CF"/>
    <w:rsid w:val="00B466E7"/>
    <w:rsid w:val="00B766AA"/>
    <w:rsid w:val="00B8319E"/>
    <w:rsid w:val="00C47A1A"/>
    <w:rsid w:val="00C501CD"/>
    <w:rsid w:val="00C50A2F"/>
    <w:rsid w:val="00C85BD7"/>
    <w:rsid w:val="00CD58E8"/>
    <w:rsid w:val="00D34339"/>
    <w:rsid w:val="00E4684B"/>
    <w:rsid w:val="00E6189A"/>
    <w:rsid w:val="00E97248"/>
    <w:rsid w:val="00F07958"/>
    <w:rsid w:val="00F12680"/>
    <w:rsid w:val="00F30B75"/>
    <w:rsid w:val="00F8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3F08"/>
  <w15:chartTrackingRefBased/>
  <w15:docId w15:val="{D36E569A-3444-4A9F-80CF-26BBDF05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26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13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7236C3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236C3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560</Words>
  <Characters>3194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DOCUMENT-PA1</vt:lpstr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DOCUMENT-PA1</dc:title>
  <dc:subject>DESIGN</dc:subject>
  <dc:creator>VIKRAM G AND MOUNA GIRI</dc:creator>
  <cp:keywords/>
  <dc:description/>
  <cp:lastModifiedBy>Mouna Giri</cp:lastModifiedBy>
  <cp:revision>21</cp:revision>
  <dcterms:created xsi:type="dcterms:W3CDTF">2017-10-09T20:31:00Z</dcterms:created>
  <dcterms:modified xsi:type="dcterms:W3CDTF">2017-10-10T04:09:00Z</dcterms:modified>
</cp:coreProperties>
</file>