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4"/>
          <w:szCs w:val="24"/>
        </w:rPr>
        <w:id w:val="-1361353420"/>
        <w:docPartObj>
          <w:docPartGallery w:val="Cover Pages"/>
          <w:docPartUnique/>
        </w:docPartObj>
      </w:sdtPr>
      <w:sdtEndPr>
        <w:rPr>
          <w:b/>
          <w:u w:val="single"/>
        </w:rPr>
      </w:sdtEndPr>
      <w:sdtContent>
        <w:p w14:paraId="3B0D6DF1" w14:textId="62C26A1F" w:rsidR="007236C3" w:rsidRPr="004C0FE1" w:rsidRDefault="007236C3">
          <w:pPr>
            <w:rPr>
              <w:sz w:val="24"/>
              <w:szCs w:val="24"/>
            </w:rPr>
          </w:pPr>
        </w:p>
        <w:p w14:paraId="797D366F" w14:textId="6F0B98E6" w:rsidR="007236C3" w:rsidRPr="004C0FE1" w:rsidRDefault="007236C3">
          <w:pPr>
            <w:rPr>
              <w:rFonts w:eastAsiaTheme="majorEastAsia" w:cstheme="majorBidi"/>
              <w:b/>
              <w:color w:val="2F5496" w:themeColor="accent1" w:themeShade="BF"/>
              <w:sz w:val="24"/>
              <w:szCs w:val="24"/>
              <w:u w:val="single"/>
            </w:rPr>
          </w:pPr>
          <w:r w:rsidRPr="004C0FE1">
            <w:rPr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757433F" wp14:editId="0B49916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185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03C22A7" w14:textId="452FD9FE" w:rsidR="007236C3" w:rsidRDefault="00425BE7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197161937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1175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SOURCE CODE </w:t>
                                      </w:r>
                                      <w:r w:rsidR="007236C3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-PA1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757433F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30,54044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DkmcPA&#10;+wAAAOEBAAATAAAAAAAAAAAAAAAAAAAAAABbQ29udGVudF9UeXBlc10ueG1sUEsBAi0AFAAGAAgA&#10;AAAhACOyauHXAAAAlAEAAAsAAAAAAAAAAAAAAAAALAEAAF9yZWxzLy5yZWxzUEsBAi0AFAAGAAgA&#10;AAAhAPuN7cnnBQAAthQAAA4AAAAAAAAAAAAAAAAALA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20;height:5404485;visibility:visible;mso-wrap-style:square;v-text-anchor:bottom" coordsize="720,7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yrTUwgAA&#10;ANwAAAAPAAAAZHJzL2Rvd25yZXYueG1sRE9LasMwEN0Xcgcxhe4ayS41xYkSSiDBi0Cp3QMM1sR2&#10;Yo2MpcRuTx8VCt3N431nvZ1tL240+s6xhmSpQBDXznTcaPiq9s9vIHxANtg7Jg3f5GG7WTysMTdu&#10;4k+6laERMYR9jhraEIZcSl+3ZNEv3UAcuZMbLYYIx0aaEacYbnuZKpVJix3HhhYH2rVUX8qr1WCS&#10;88urU41y5eGn+Kiy49VIr/XT4/y+AhFoDv/iP3dh4vw0g99n4gVyc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XKtNTCAAAA3AAAAA8AAAAAAAAAAAAAAAAAlwIAAGRycy9kb3du&#10;cmV2LnhtbFBLBQYAAAAABAAEAPUAAACGAwAAAAA=&#10;" adj="-11796480,,5400" path="m0,0c0,644,,644,,644,23,650,62,658,113,665,250,685,476,700,720,644,720,617,720,617,720,617,720,,720,,720,,,,,,,0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03C22A7" w14:textId="452FD9FE" w:rsidR="007236C3" w:rsidRDefault="00AD0327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19716193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1175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SOURCE CODE </w:t>
                                </w:r>
                                <w:r w:rsidR="007236C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-PA1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00;top:4769783;width:4685030;height:509905;visibility:visible;mso-wrap-style:square;v-text-anchor:bottom" coordsize="607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7/zdwgAA&#10;ANwAAAAPAAAAZHJzL2Rvd25yZXYueG1sRE9Ni8IwEL0v+B/CCN7WtB5c6RpFBGEPi2itC70NzdgW&#10;m0lpYq3/fiMI3ubxPme5HkwjeupcbVlBPI1AEBdW11wqyE67zwUI55E1NpZJwYMcrFejjyUm2t75&#10;SH3qSxFC2CWooPK+TaR0RUUG3dS2xIG72M6gD7Arpe7wHsJNI2dRNJcGaw4NFba0rai4pjejYLPI&#10;/26/1J7z/pDv98f0nMVZrNRkPGy+QXga/Fv8cv/oMH/2Bc9nwgVy9Q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Lv/N3CAAAA3AAAAA8AAAAAAAAAAAAAAAAAlwIAAGRycy9kb3du&#10;cmV2LnhtbFBLBQYAAAAABAAEAPUAAACGAwAAAAA=&#10;" path="m607,0c450,44,300,57,176,57,109,57,49,53,,48,66,58,152,66,251,66,358,66,480,56,607,27,607,,607,,607,0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4C0FE1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2ACC87" wp14:editId="2AF5972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6858635" cy="485775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635" cy="485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55583000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534E427" w14:textId="43FA7326" w:rsidR="007236C3" w:rsidRDefault="007236C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DESIGN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155866953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921B092" w14:textId="2BBAA870" w:rsidR="007236C3" w:rsidRDefault="007236C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VIKRAM G AND MOUNA GIRI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2ACC8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540.05pt;height:38.2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55583000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534E427" w14:textId="43FA7326" w:rsidR="007236C3" w:rsidRDefault="007236C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DESIGN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155866953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921B092" w14:textId="2BBAA870" w:rsidR="007236C3" w:rsidRDefault="007236C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VIKRAM G AND MOUNA GIRI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4C0FE1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21357C1" wp14:editId="4B1A6D8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102770799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2D21035" w14:textId="319C90F2" w:rsidR="007236C3" w:rsidRDefault="007236C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21357C1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102770799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2D21035" w14:textId="319C90F2" w:rsidR="007236C3" w:rsidRDefault="007236C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4C0FE1">
            <w:rPr>
              <w:b/>
              <w:sz w:val="24"/>
              <w:szCs w:val="24"/>
              <w:u w:val="single"/>
            </w:rPr>
            <w:br w:type="page"/>
          </w:r>
        </w:p>
      </w:sdtContent>
    </w:sdt>
    <w:p w14:paraId="1C5C936D" w14:textId="77777777" w:rsidR="007236C3" w:rsidRPr="004C0FE1" w:rsidRDefault="007236C3" w:rsidP="005A51EC">
      <w:pPr>
        <w:pStyle w:val="Heading1"/>
        <w:jc w:val="center"/>
        <w:rPr>
          <w:rFonts w:asciiTheme="minorHAnsi" w:hAnsiTheme="minorHAnsi"/>
          <w:b/>
          <w:sz w:val="24"/>
          <w:szCs w:val="24"/>
          <w:u w:val="single"/>
        </w:rPr>
      </w:pPr>
    </w:p>
    <w:p w14:paraId="7D6A02D7" w14:textId="77777777" w:rsidR="00F12680" w:rsidRPr="004C0FE1" w:rsidRDefault="00F12680" w:rsidP="005A51EC">
      <w:pPr>
        <w:jc w:val="both"/>
        <w:rPr>
          <w:sz w:val="24"/>
          <w:szCs w:val="24"/>
        </w:rPr>
      </w:pPr>
    </w:p>
    <w:p w14:paraId="67049E44" w14:textId="28013B93" w:rsidR="00F30B75" w:rsidRPr="00AD0327" w:rsidRDefault="00D35C4E" w:rsidP="00D35C4E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AD0327">
        <w:rPr>
          <w:sz w:val="36"/>
          <w:szCs w:val="36"/>
        </w:rPr>
        <w:t xml:space="preserve">CPU BENCHMARKING </w:t>
      </w:r>
    </w:p>
    <w:p w14:paraId="2C1B2257" w14:textId="77777777" w:rsidR="00D35C4E" w:rsidRPr="004C0FE1" w:rsidRDefault="00D35C4E" w:rsidP="00D35C4E">
      <w:pPr>
        <w:pStyle w:val="ListParagraph"/>
        <w:rPr>
          <w:sz w:val="24"/>
          <w:szCs w:val="24"/>
        </w:rPr>
      </w:pPr>
    </w:p>
    <w:p w14:paraId="52573351" w14:textId="78FB3C1B" w:rsidR="00D35C4E" w:rsidRPr="004C0FE1" w:rsidRDefault="00D35C4E" w:rsidP="00D35C4E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FILE NAME </w:t>
      </w:r>
      <w:r w:rsidR="00572DC4" w:rsidRPr="004C0FE1">
        <w:rPr>
          <w:sz w:val="24"/>
          <w:szCs w:val="24"/>
        </w:rPr>
        <w:t>–</w:t>
      </w:r>
      <w:r w:rsidRPr="004C0FE1">
        <w:rPr>
          <w:sz w:val="24"/>
          <w:szCs w:val="24"/>
        </w:rPr>
        <w:t xml:space="preserve"> </w:t>
      </w:r>
      <w:r w:rsidR="00572DC4" w:rsidRPr="004C0FE1">
        <w:rPr>
          <w:sz w:val="24"/>
          <w:szCs w:val="24"/>
        </w:rPr>
        <w:t xml:space="preserve"> threaddemo.c</w:t>
      </w:r>
    </w:p>
    <w:p w14:paraId="72DDDF69" w14:textId="77777777" w:rsidR="00572DC4" w:rsidRPr="004C0FE1" w:rsidRDefault="00572DC4" w:rsidP="00D35C4E">
      <w:pPr>
        <w:pStyle w:val="ListParagraph"/>
        <w:rPr>
          <w:sz w:val="24"/>
          <w:szCs w:val="24"/>
        </w:rPr>
      </w:pPr>
    </w:p>
    <w:p w14:paraId="0747E1E1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#include &lt;stdio.h&gt;</w:t>
      </w:r>
    </w:p>
    <w:p w14:paraId="6BB118DA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#include &lt;stdlib.h&gt;</w:t>
      </w:r>
    </w:p>
    <w:p w14:paraId="0413522B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#include &lt;pthread.h&gt;</w:t>
      </w:r>
    </w:p>
    <w:p w14:paraId="7443EF8B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#include &lt;sys/time.h&gt;</w:t>
      </w:r>
    </w:p>
    <w:p w14:paraId="6D49A2FA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void *IOPS_function(void *ptr);</w:t>
      </w:r>
    </w:p>
    <w:p w14:paraId="3CFE37D9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void *FLOPS_function(void *ptr);</w:t>
      </w:r>
    </w:p>
    <w:p w14:paraId="7FB15060" w14:textId="77777777" w:rsidR="00572DC4" w:rsidRPr="004C0FE1" w:rsidRDefault="00572DC4" w:rsidP="00572DC4">
      <w:pPr>
        <w:pStyle w:val="ListParagraph"/>
        <w:rPr>
          <w:sz w:val="24"/>
          <w:szCs w:val="24"/>
        </w:rPr>
      </w:pPr>
    </w:p>
    <w:p w14:paraId="50657D31" w14:textId="77777777" w:rsidR="00572DC4" w:rsidRPr="004C0FE1" w:rsidRDefault="00572DC4" w:rsidP="00572DC4">
      <w:pPr>
        <w:pStyle w:val="ListParagraph"/>
        <w:rPr>
          <w:sz w:val="24"/>
          <w:szCs w:val="24"/>
        </w:rPr>
      </w:pPr>
    </w:p>
    <w:p w14:paraId="6080A6A0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struct timeval starttime, endtime;</w:t>
      </w:r>
    </w:p>
    <w:p w14:paraId="4285428F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int main()</w:t>
      </w:r>
    </w:p>
    <w:p w14:paraId="0D573A26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{</w:t>
      </w:r>
    </w:p>
    <w:p w14:paraId="665E813E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pthread_t threads[50];</w:t>
      </w:r>
    </w:p>
    <w:p w14:paraId="529125A0" w14:textId="77777777" w:rsidR="00572DC4" w:rsidRPr="004C0FE1" w:rsidRDefault="00572DC4" w:rsidP="00572DC4">
      <w:pPr>
        <w:pStyle w:val="ListParagraph"/>
        <w:rPr>
          <w:sz w:val="24"/>
          <w:szCs w:val="24"/>
        </w:rPr>
      </w:pPr>
    </w:p>
    <w:p w14:paraId="255D5FDD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int iret1,iret2,i,j;</w:t>
      </w:r>
    </w:p>
    <w:p w14:paraId="0A337AFA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printf("CPU performance benchmark:\n");</w:t>
      </w:r>
    </w:p>
    <w:p w14:paraId="74018C8D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for(i=1;i&lt;10;i=i*2)</w:t>
      </w:r>
    </w:p>
    <w:p w14:paraId="7A7A0537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{</w:t>
      </w:r>
    </w:p>
    <w:p w14:paraId="362702E5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long int filesize=(100000)/i;</w:t>
      </w:r>
    </w:p>
    <w:p w14:paraId="11A6E509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</w:p>
    <w:p w14:paraId="4AAD3594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gettimeofday(&amp;starttime,NULL);</w:t>
      </w:r>
    </w:p>
    <w:p w14:paraId="71ED4827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double start_time = 1000000 * starttime.tv_sec + starttime.tv_usec;</w:t>
      </w:r>
    </w:p>
    <w:p w14:paraId="36F5F4C2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double sec1 = start_time / 1000000.0;</w:t>
      </w:r>
    </w:p>
    <w:p w14:paraId="14BB823B" w14:textId="77777777" w:rsidR="00572DC4" w:rsidRPr="004C0FE1" w:rsidRDefault="00572DC4" w:rsidP="00572DC4">
      <w:pPr>
        <w:pStyle w:val="ListParagraph"/>
        <w:rPr>
          <w:sz w:val="24"/>
          <w:szCs w:val="24"/>
        </w:rPr>
      </w:pPr>
    </w:p>
    <w:p w14:paraId="787FDD68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long int *param = (long int *)malloc(100000* sizeof(int));</w:t>
      </w:r>
    </w:p>
    <w:p w14:paraId="5C5DE607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param[0] = filesize;</w:t>
      </w:r>
    </w:p>
    <w:p w14:paraId="194E6F24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for(j=0;j&lt;i;j++)</w:t>
      </w:r>
    </w:p>
    <w:p w14:paraId="710A6E53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{</w:t>
      </w:r>
    </w:p>
    <w:p w14:paraId="38375379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iret1 =</w:t>
      </w:r>
      <w:r w:rsidRPr="004C0FE1">
        <w:rPr>
          <w:sz w:val="24"/>
          <w:szCs w:val="24"/>
        </w:rPr>
        <w:tab/>
        <w:t>pthread_create(</w:t>
      </w:r>
      <w:r w:rsidRPr="004C0FE1">
        <w:rPr>
          <w:sz w:val="24"/>
          <w:szCs w:val="24"/>
        </w:rPr>
        <w:tab/>
        <w:t>&amp;threads[j],</w:t>
      </w:r>
      <w:r w:rsidRPr="004C0FE1">
        <w:rPr>
          <w:sz w:val="24"/>
          <w:szCs w:val="24"/>
        </w:rPr>
        <w:tab/>
        <w:t>NULL,</w:t>
      </w:r>
      <w:r w:rsidRPr="004C0FE1">
        <w:rPr>
          <w:sz w:val="24"/>
          <w:szCs w:val="24"/>
        </w:rPr>
        <w:tab/>
        <w:t>IOPS_function,</w:t>
      </w:r>
      <w:r w:rsidRPr="004C0FE1">
        <w:rPr>
          <w:sz w:val="24"/>
          <w:szCs w:val="24"/>
        </w:rPr>
        <w:tab/>
        <w:t>param);</w:t>
      </w:r>
    </w:p>
    <w:p w14:paraId="3D8A2365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sleep(0);</w:t>
      </w:r>
    </w:p>
    <w:p w14:paraId="777CBCBE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}</w:t>
      </w:r>
    </w:p>
    <w:p w14:paraId="0761CA2D" w14:textId="77777777" w:rsidR="00572DC4" w:rsidRPr="004C0FE1" w:rsidRDefault="00572DC4" w:rsidP="00572DC4">
      <w:pPr>
        <w:pStyle w:val="ListParagraph"/>
        <w:rPr>
          <w:sz w:val="24"/>
          <w:szCs w:val="24"/>
        </w:rPr>
      </w:pPr>
    </w:p>
    <w:p w14:paraId="4D95CB48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for(j=0;j&lt;i;j++)</w:t>
      </w:r>
    </w:p>
    <w:p w14:paraId="06A46612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{</w:t>
      </w:r>
    </w:p>
    <w:p w14:paraId="6BEC7D01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iret1 =</w:t>
      </w:r>
      <w:r w:rsidRPr="004C0FE1">
        <w:rPr>
          <w:sz w:val="24"/>
          <w:szCs w:val="24"/>
        </w:rPr>
        <w:tab/>
        <w:t>pthread_join(threads[j],NULL);</w:t>
      </w:r>
    </w:p>
    <w:p w14:paraId="6A847F9B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lastRenderedPageBreak/>
        <w:t>}</w:t>
      </w:r>
    </w:p>
    <w:p w14:paraId="78203B0A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gettimeofday(&amp;endtime,NULL);</w:t>
      </w:r>
    </w:p>
    <w:p w14:paraId="0785F7C1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double end_time = 1000000 * endtime.tv_sec + endtime.tv_usec;</w:t>
      </w:r>
    </w:p>
    <w:p w14:paraId="397E6A2D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double sec2 = end_time / 1000000.0;</w:t>
      </w:r>
    </w:p>
    <w:p w14:paraId="41BC09A1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double total_duration=(double)sec2-sec1;</w:t>
      </w:r>
    </w:p>
    <w:p w14:paraId="65CA31B0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double result=(double)((100000/total_duration)*14)/1000000000;</w:t>
      </w:r>
    </w:p>
    <w:p w14:paraId="18E122BA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printf("The processor speed in terms of GigaIOPS with %d  threads is %1f\n",i,result );</w:t>
      </w:r>
    </w:p>
    <w:p w14:paraId="0FFE01BB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free(param);</w:t>
      </w:r>
    </w:p>
    <w:p w14:paraId="1E951357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}</w:t>
      </w:r>
    </w:p>
    <w:p w14:paraId="5813B11E" w14:textId="77777777" w:rsidR="00572DC4" w:rsidRPr="004C0FE1" w:rsidRDefault="00572DC4" w:rsidP="00572DC4">
      <w:pPr>
        <w:pStyle w:val="ListParagraph"/>
        <w:rPr>
          <w:sz w:val="24"/>
          <w:szCs w:val="24"/>
        </w:rPr>
      </w:pPr>
    </w:p>
    <w:p w14:paraId="067EB4CD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printf("\n\n");</w:t>
      </w:r>
    </w:p>
    <w:p w14:paraId="45EADB56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for(i=1;i&lt;10;i=i*2)</w:t>
      </w:r>
    </w:p>
    <w:p w14:paraId="5DED5B4A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{</w:t>
      </w:r>
    </w:p>
    <w:p w14:paraId="75D4190B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</w:p>
    <w:p w14:paraId="64D1C22A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long int fsize=(100000)/i;</w:t>
      </w:r>
    </w:p>
    <w:p w14:paraId="5E12B92C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</w:p>
    <w:p w14:paraId="0F56A6C0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gettimeofday(&amp;starttime,NULL);</w:t>
      </w:r>
    </w:p>
    <w:p w14:paraId="0A47DE75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double start_time = 1000000 * starttime.tv_sec + starttime.tv_usec;</w:t>
      </w:r>
    </w:p>
    <w:p w14:paraId="022DE5A8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double sec1 = start_time / 1000000.0;</w:t>
      </w:r>
    </w:p>
    <w:p w14:paraId="35D00585" w14:textId="77777777" w:rsidR="00572DC4" w:rsidRPr="004C0FE1" w:rsidRDefault="00572DC4" w:rsidP="00572DC4">
      <w:pPr>
        <w:pStyle w:val="ListParagraph"/>
        <w:rPr>
          <w:sz w:val="24"/>
          <w:szCs w:val="24"/>
        </w:rPr>
      </w:pPr>
    </w:p>
    <w:p w14:paraId="08708E99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long int *param1 = (long int *)malloc(100000* sizeof(int));</w:t>
      </w:r>
    </w:p>
    <w:p w14:paraId="611B2E70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param1[0] = fsize;</w:t>
      </w:r>
    </w:p>
    <w:p w14:paraId="6AD17AFE" w14:textId="77777777" w:rsidR="00572DC4" w:rsidRPr="004C0FE1" w:rsidRDefault="00572DC4" w:rsidP="00572DC4">
      <w:pPr>
        <w:pStyle w:val="ListParagraph"/>
        <w:rPr>
          <w:sz w:val="24"/>
          <w:szCs w:val="24"/>
        </w:rPr>
      </w:pPr>
    </w:p>
    <w:p w14:paraId="0168493B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for(j=0;j&lt;i;j++)</w:t>
      </w:r>
    </w:p>
    <w:p w14:paraId="18CDFFBA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{</w:t>
      </w:r>
    </w:p>
    <w:p w14:paraId="31D84B41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iret1 =</w:t>
      </w:r>
      <w:r w:rsidRPr="004C0FE1">
        <w:rPr>
          <w:sz w:val="24"/>
          <w:szCs w:val="24"/>
        </w:rPr>
        <w:tab/>
        <w:t>pthread_create(</w:t>
      </w:r>
      <w:r w:rsidRPr="004C0FE1">
        <w:rPr>
          <w:sz w:val="24"/>
          <w:szCs w:val="24"/>
        </w:rPr>
        <w:tab/>
        <w:t>&amp;threads[j],</w:t>
      </w:r>
      <w:r w:rsidRPr="004C0FE1">
        <w:rPr>
          <w:sz w:val="24"/>
          <w:szCs w:val="24"/>
        </w:rPr>
        <w:tab/>
        <w:t>NULL,</w:t>
      </w:r>
      <w:r w:rsidRPr="004C0FE1">
        <w:rPr>
          <w:sz w:val="24"/>
          <w:szCs w:val="24"/>
        </w:rPr>
        <w:tab/>
        <w:t>FLOPS_function,</w:t>
      </w:r>
      <w:r w:rsidRPr="004C0FE1">
        <w:rPr>
          <w:sz w:val="24"/>
          <w:szCs w:val="24"/>
        </w:rPr>
        <w:tab/>
        <w:t>param1);</w:t>
      </w:r>
    </w:p>
    <w:p w14:paraId="51CBC2EF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sleep(0);</w:t>
      </w:r>
    </w:p>
    <w:p w14:paraId="11022381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}</w:t>
      </w:r>
    </w:p>
    <w:p w14:paraId="1A18D166" w14:textId="77777777" w:rsidR="00572DC4" w:rsidRPr="004C0FE1" w:rsidRDefault="00572DC4" w:rsidP="00572DC4">
      <w:pPr>
        <w:pStyle w:val="ListParagraph"/>
        <w:rPr>
          <w:sz w:val="24"/>
          <w:szCs w:val="24"/>
        </w:rPr>
      </w:pPr>
    </w:p>
    <w:p w14:paraId="4525FF1C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for(j=0;j&lt;i;j++)</w:t>
      </w:r>
    </w:p>
    <w:p w14:paraId="5DB8B2D5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{</w:t>
      </w:r>
    </w:p>
    <w:p w14:paraId="11B1712B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iret1 =</w:t>
      </w:r>
      <w:r w:rsidRPr="004C0FE1">
        <w:rPr>
          <w:sz w:val="24"/>
          <w:szCs w:val="24"/>
        </w:rPr>
        <w:tab/>
        <w:t>pthread_join(threads[j],NULL);</w:t>
      </w:r>
    </w:p>
    <w:p w14:paraId="5F4F45A7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}</w:t>
      </w:r>
    </w:p>
    <w:p w14:paraId="7F2FF8FF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gettimeofday(&amp;endtime,NULL);</w:t>
      </w:r>
    </w:p>
    <w:p w14:paraId="6E704CF7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double end_time = 1000000 * endtime.tv_sec + endtime.tv_usec;</w:t>
      </w:r>
    </w:p>
    <w:p w14:paraId="65458329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double sec2 = end_time / 1000000.0;</w:t>
      </w:r>
    </w:p>
    <w:p w14:paraId="36C5973C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double total_duration=(double)sec2-sec1;</w:t>
      </w:r>
    </w:p>
    <w:p w14:paraId="55479C62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double result=(double)((100000/total_duration)*14)/1000000000;</w:t>
      </w:r>
    </w:p>
    <w:p w14:paraId="37472F4C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printf("The processor speed in terms of GigaFLOPS with %d  threads is %1f\n",i,result );</w:t>
      </w:r>
    </w:p>
    <w:p w14:paraId="40EE4C54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free(param1);</w:t>
      </w:r>
    </w:p>
    <w:p w14:paraId="10F30491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}</w:t>
      </w:r>
    </w:p>
    <w:p w14:paraId="5602DE2E" w14:textId="77777777" w:rsidR="00572DC4" w:rsidRPr="004C0FE1" w:rsidRDefault="00572DC4" w:rsidP="00572DC4">
      <w:pPr>
        <w:pStyle w:val="ListParagraph"/>
        <w:rPr>
          <w:sz w:val="24"/>
          <w:szCs w:val="24"/>
        </w:rPr>
      </w:pPr>
    </w:p>
    <w:p w14:paraId="47126AB2" w14:textId="77777777" w:rsidR="00572DC4" w:rsidRPr="004C0FE1" w:rsidRDefault="00572DC4" w:rsidP="00572DC4">
      <w:pPr>
        <w:pStyle w:val="ListParagraph"/>
        <w:rPr>
          <w:sz w:val="24"/>
          <w:szCs w:val="24"/>
        </w:rPr>
      </w:pPr>
    </w:p>
    <w:p w14:paraId="2893FC4B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}</w:t>
      </w:r>
    </w:p>
    <w:p w14:paraId="5042839D" w14:textId="77777777" w:rsidR="00572DC4" w:rsidRPr="004C0FE1" w:rsidRDefault="00572DC4" w:rsidP="00572DC4">
      <w:pPr>
        <w:pStyle w:val="ListParagraph"/>
        <w:rPr>
          <w:sz w:val="24"/>
          <w:szCs w:val="24"/>
        </w:rPr>
      </w:pPr>
    </w:p>
    <w:p w14:paraId="22C00AFC" w14:textId="77777777" w:rsidR="00572DC4" w:rsidRPr="004C0FE1" w:rsidRDefault="00572DC4" w:rsidP="00572DC4">
      <w:pPr>
        <w:pStyle w:val="ListParagraph"/>
        <w:rPr>
          <w:sz w:val="24"/>
          <w:szCs w:val="24"/>
        </w:rPr>
      </w:pPr>
    </w:p>
    <w:p w14:paraId="3C721D12" w14:textId="77777777" w:rsidR="00572DC4" w:rsidRPr="004C0FE1" w:rsidRDefault="00572DC4" w:rsidP="00572DC4">
      <w:pPr>
        <w:pStyle w:val="ListParagraph"/>
        <w:rPr>
          <w:sz w:val="24"/>
          <w:szCs w:val="24"/>
        </w:rPr>
      </w:pPr>
    </w:p>
    <w:p w14:paraId="00D205DF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void *IOPS_function(void *parm )</w:t>
      </w:r>
    </w:p>
    <w:p w14:paraId="1437F6AF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{</w:t>
      </w:r>
    </w:p>
    <w:p w14:paraId="41FF53AB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long int *param = (long int *)parm;</w:t>
      </w:r>
    </w:p>
    <w:p w14:paraId="7B39A005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long int fsize = param[0];</w:t>
      </w:r>
    </w:p>
    <w:p w14:paraId="6CBCE0B1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long int i,sum;</w:t>
      </w:r>
    </w:p>
    <w:p w14:paraId="2504D054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for</w:t>
      </w:r>
      <w:r w:rsidRPr="004C0FE1">
        <w:rPr>
          <w:sz w:val="24"/>
          <w:szCs w:val="24"/>
        </w:rPr>
        <w:tab/>
        <w:t>(i=0;i&lt;fsize;i++)</w:t>
      </w:r>
    </w:p>
    <w:p w14:paraId="44B8DAE4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{</w:t>
      </w:r>
    </w:p>
    <w:p w14:paraId="02B23566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sum=100+200+500*500+80*90+71+69+411+987+654+321*458*125;</w:t>
      </w:r>
    </w:p>
    <w:p w14:paraId="09B731FF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}</w:t>
      </w:r>
    </w:p>
    <w:p w14:paraId="5405AFFF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}</w:t>
      </w:r>
    </w:p>
    <w:p w14:paraId="793DA87C" w14:textId="77777777" w:rsidR="00572DC4" w:rsidRPr="004C0FE1" w:rsidRDefault="00572DC4" w:rsidP="00572DC4">
      <w:pPr>
        <w:pStyle w:val="ListParagraph"/>
        <w:rPr>
          <w:sz w:val="24"/>
          <w:szCs w:val="24"/>
        </w:rPr>
      </w:pPr>
    </w:p>
    <w:p w14:paraId="4D758C51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void *FLOPS_function(void *parm )</w:t>
      </w:r>
    </w:p>
    <w:p w14:paraId="3194CF3A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{</w:t>
      </w:r>
    </w:p>
    <w:p w14:paraId="34DEA8B5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long int *param = (long int *)parm;</w:t>
      </w:r>
    </w:p>
    <w:p w14:paraId="5CFAE9EA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long int fsize = param[0];</w:t>
      </w:r>
    </w:p>
    <w:p w14:paraId="20EC9EC3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long int i;</w:t>
      </w:r>
    </w:p>
    <w:p w14:paraId="30934FC5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double sum;</w:t>
      </w:r>
    </w:p>
    <w:p w14:paraId="1E68037F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for</w:t>
      </w:r>
      <w:r w:rsidRPr="004C0FE1">
        <w:rPr>
          <w:sz w:val="24"/>
          <w:szCs w:val="24"/>
        </w:rPr>
        <w:tab/>
        <w:t>(i=0;i&lt;fsize;i++)</w:t>
      </w:r>
    </w:p>
    <w:p w14:paraId="175AEB31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{</w:t>
      </w:r>
    </w:p>
    <w:p w14:paraId="15FD784A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sum=10.225+20.669+50.587*50.17+80.698*90.89+71.12+69.13+41.2+98.025+65.6+21.45*458.12*12.789;</w:t>
      </w:r>
    </w:p>
    <w:p w14:paraId="37FC7F48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}</w:t>
      </w:r>
    </w:p>
    <w:p w14:paraId="6CABC32C" w14:textId="77777777" w:rsidR="00572DC4" w:rsidRPr="004C0FE1" w:rsidRDefault="00572DC4" w:rsidP="00572DC4">
      <w:pPr>
        <w:pStyle w:val="ListParagraph"/>
        <w:rPr>
          <w:sz w:val="24"/>
          <w:szCs w:val="24"/>
        </w:rPr>
      </w:pPr>
    </w:p>
    <w:p w14:paraId="146B5CE8" w14:textId="77777777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}</w:t>
      </w:r>
    </w:p>
    <w:p w14:paraId="75D7F5BD" w14:textId="77777777" w:rsidR="00572DC4" w:rsidRPr="004C0FE1" w:rsidRDefault="00572DC4" w:rsidP="00572DC4">
      <w:pPr>
        <w:pStyle w:val="ListParagraph"/>
        <w:rPr>
          <w:sz w:val="24"/>
          <w:szCs w:val="24"/>
        </w:rPr>
      </w:pPr>
    </w:p>
    <w:p w14:paraId="30B53E0F" w14:textId="77777777" w:rsidR="00572DC4" w:rsidRPr="004C0FE1" w:rsidRDefault="00572DC4" w:rsidP="00D35C4E">
      <w:pPr>
        <w:pStyle w:val="ListParagraph"/>
        <w:rPr>
          <w:sz w:val="24"/>
          <w:szCs w:val="24"/>
        </w:rPr>
      </w:pPr>
    </w:p>
    <w:p w14:paraId="66160B72" w14:textId="77777777" w:rsidR="00572DC4" w:rsidRPr="004C0FE1" w:rsidRDefault="00572DC4" w:rsidP="00D35C4E">
      <w:pPr>
        <w:pStyle w:val="ListParagraph"/>
        <w:rPr>
          <w:b/>
          <w:sz w:val="24"/>
          <w:szCs w:val="24"/>
        </w:rPr>
      </w:pPr>
    </w:p>
    <w:p w14:paraId="7515E433" w14:textId="2286C15C" w:rsidR="00572DC4" w:rsidRPr="00AD0327" w:rsidRDefault="00572DC4" w:rsidP="00572DC4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AD0327">
        <w:rPr>
          <w:sz w:val="36"/>
          <w:szCs w:val="36"/>
        </w:rPr>
        <w:t xml:space="preserve">MEMORY BENCHMARKING </w:t>
      </w:r>
    </w:p>
    <w:p w14:paraId="63E0665F" w14:textId="77777777" w:rsidR="00572DC4" w:rsidRPr="004C0FE1" w:rsidRDefault="00572DC4" w:rsidP="00572DC4">
      <w:pPr>
        <w:pStyle w:val="ListParagraph"/>
        <w:rPr>
          <w:sz w:val="24"/>
          <w:szCs w:val="24"/>
        </w:rPr>
      </w:pPr>
    </w:p>
    <w:p w14:paraId="32C42F71" w14:textId="7A52B4C8" w:rsidR="00572DC4" w:rsidRPr="004C0FE1" w:rsidRDefault="00572DC4" w:rsidP="00572DC4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FILE NAME –  memory.c</w:t>
      </w:r>
    </w:p>
    <w:p w14:paraId="7F153D5B" w14:textId="77777777" w:rsidR="00D94819" w:rsidRPr="004C0FE1" w:rsidRDefault="00D94819" w:rsidP="00572DC4">
      <w:pPr>
        <w:pStyle w:val="ListParagraph"/>
        <w:rPr>
          <w:sz w:val="24"/>
          <w:szCs w:val="24"/>
        </w:rPr>
      </w:pPr>
    </w:p>
    <w:p w14:paraId="17891FDF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#include&lt;stdio.h&gt;</w:t>
      </w:r>
    </w:p>
    <w:p w14:paraId="02986AC8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#include&lt;stdlib.h&gt;</w:t>
      </w:r>
    </w:p>
    <w:p w14:paraId="2C453A0C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#include&lt;pthread.h&gt;</w:t>
      </w:r>
    </w:p>
    <w:p w14:paraId="76D0AB76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lastRenderedPageBreak/>
        <w:t>#include&lt;sys/time.h&gt;</w:t>
      </w:r>
    </w:p>
    <w:p w14:paraId="3E4EBB30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#include&lt;string.h&gt;</w:t>
      </w:r>
    </w:p>
    <w:p w14:paraId="6D6FFAE0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#include &lt;fcntl.h&gt;</w:t>
      </w:r>
    </w:p>
    <w:p w14:paraId="7BF8466D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#include &lt;sys/stat.h&gt;</w:t>
      </w:r>
    </w:p>
    <w:p w14:paraId="7EB2C8E4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#include &lt;malloc.h&gt;</w:t>
      </w:r>
    </w:p>
    <w:p w14:paraId="2BD1D86D" w14:textId="77777777" w:rsidR="00D94819" w:rsidRPr="004C0FE1" w:rsidRDefault="00D94819" w:rsidP="00D94819">
      <w:pPr>
        <w:pStyle w:val="ListParagraph"/>
        <w:rPr>
          <w:sz w:val="24"/>
          <w:szCs w:val="24"/>
        </w:rPr>
      </w:pPr>
    </w:p>
    <w:p w14:paraId="2C68A258" w14:textId="77777777" w:rsidR="00D94819" w:rsidRPr="004C0FE1" w:rsidRDefault="00D94819" w:rsidP="00D94819">
      <w:pPr>
        <w:pStyle w:val="ListParagraph"/>
        <w:rPr>
          <w:sz w:val="24"/>
          <w:szCs w:val="24"/>
        </w:rPr>
      </w:pPr>
    </w:p>
    <w:p w14:paraId="4528CE27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char *data1,*data2;</w:t>
      </w:r>
    </w:p>
    <w:p w14:paraId="4979933F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struct timeval starttime, endtime;</w:t>
      </w:r>
    </w:p>
    <w:p w14:paraId="5812B300" w14:textId="77777777" w:rsidR="00D94819" w:rsidRPr="004C0FE1" w:rsidRDefault="00D94819" w:rsidP="00D94819">
      <w:pPr>
        <w:pStyle w:val="ListParagraph"/>
        <w:rPr>
          <w:sz w:val="24"/>
          <w:szCs w:val="24"/>
        </w:rPr>
      </w:pPr>
    </w:p>
    <w:p w14:paraId="6069DC0B" w14:textId="77777777" w:rsidR="00D94819" w:rsidRPr="004C0FE1" w:rsidRDefault="00D94819" w:rsidP="00D94819">
      <w:pPr>
        <w:pStyle w:val="ListParagraph"/>
        <w:rPr>
          <w:sz w:val="24"/>
          <w:szCs w:val="24"/>
        </w:rPr>
      </w:pPr>
    </w:p>
    <w:p w14:paraId="582B720E" w14:textId="77777777" w:rsidR="00D94819" w:rsidRPr="004C0FE1" w:rsidRDefault="00D94819" w:rsidP="00D94819">
      <w:pPr>
        <w:pStyle w:val="ListParagraph"/>
        <w:rPr>
          <w:sz w:val="24"/>
          <w:szCs w:val="24"/>
        </w:rPr>
      </w:pPr>
    </w:p>
    <w:p w14:paraId="15C357AF" w14:textId="77777777" w:rsidR="00D94819" w:rsidRPr="004C0FE1" w:rsidRDefault="00D94819" w:rsidP="00D94819">
      <w:pPr>
        <w:pStyle w:val="ListParagraph"/>
        <w:rPr>
          <w:sz w:val="24"/>
          <w:szCs w:val="24"/>
        </w:rPr>
      </w:pPr>
    </w:p>
    <w:p w14:paraId="02078AD4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void *read_write_function(void *parm)</w:t>
      </w:r>
    </w:p>
    <w:p w14:paraId="7665879B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{</w:t>
      </w:r>
    </w:p>
    <w:p w14:paraId="3010460A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int i;</w:t>
      </w:r>
      <w:r w:rsidRPr="004C0FE1">
        <w:rPr>
          <w:sz w:val="24"/>
          <w:szCs w:val="24"/>
        </w:rPr>
        <w:tab/>
      </w:r>
    </w:p>
    <w:p w14:paraId="7B5BBA6E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long int *param = (long int *)parm;</w:t>
      </w:r>
    </w:p>
    <w:p w14:paraId="090C1523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long int fsize = param[0];</w:t>
      </w:r>
    </w:p>
    <w:p w14:paraId="2F9386E7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int size=param[1];</w:t>
      </w:r>
    </w:p>
    <w:p w14:paraId="49AB25AF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int count=param[2];</w:t>
      </w:r>
    </w:p>
    <w:p w14:paraId="45D17547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</w:p>
    <w:p w14:paraId="0F8D024F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//printf("%d\t,%d\t,%d\n",fsize,size,count);</w:t>
      </w:r>
    </w:p>
    <w:p w14:paraId="2F9E3830" w14:textId="77777777" w:rsidR="00D94819" w:rsidRPr="004C0FE1" w:rsidRDefault="00D94819" w:rsidP="00D94819">
      <w:pPr>
        <w:pStyle w:val="ListParagraph"/>
        <w:rPr>
          <w:sz w:val="24"/>
          <w:szCs w:val="24"/>
        </w:rPr>
      </w:pPr>
    </w:p>
    <w:p w14:paraId="63DE58B6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for( i=0;i&lt;fsize/size;i++)</w:t>
      </w:r>
    </w:p>
    <w:p w14:paraId="63FE1EB3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{</w:t>
      </w:r>
    </w:p>
    <w:p w14:paraId="26EC980A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memcpy(&amp;data1[fsize*count]+(size*i),&amp;data2[fsize*count]+(size*i),size);</w:t>
      </w:r>
    </w:p>
    <w:p w14:paraId="5D917765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}</w:t>
      </w:r>
    </w:p>
    <w:p w14:paraId="309E4DA3" w14:textId="77777777" w:rsidR="00D94819" w:rsidRPr="004C0FE1" w:rsidRDefault="00D94819" w:rsidP="00D94819">
      <w:pPr>
        <w:pStyle w:val="ListParagraph"/>
        <w:rPr>
          <w:sz w:val="24"/>
          <w:szCs w:val="24"/>
        </w:rPr>
      </w:pPr>
    </w:p>
    <w:p w14:paraId="441527ED" w14:textId="77777777" w:rsidR="00D94819" w:rsidRPr="004C0FE1" w:rsidRDefault="00D94819" w:rsidP="00D94819">
      <w:pPr>
        <w:pStyle w:val="ListParagraph"/>
        <w:rPr>
          <w:sz w:val="24"/>
          <w:szCs w:val="24"/>
        </w:rPr>
      </w:pPr>
    </w:p>
    <w:p w14:paraId="7AA99466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}</w:t>
      </w:r>
    </w:p>
    <w:p w14:paraId="56AEFD12" w14:textId="77777777" w:rsidR="00D94819" w:rsidRPr="004C0FE1" w:rsidRDefault="00D94819" w:rsidP="00D94819">
      <w:pPr>
        <w:pStyle w:val="ListParagraph"/>
        <w:rPr>
          <w:sz w:val="24"/>
          <w:szCs w:val="24"/>
        </w:rPr>
      </w:pPr>
    </w:p>
    <w:p w14:paraId="122F8AA9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void *sequential_write_function(void *parm)</w:t>
      </w:r>
      <w:r w:rsidRPr="004C0FE1">
        <w:rPr>
          <w:sz w:val="24"/>
          <w:szCs w:val="24"/>
        </w:rPr>
        <w:tab/>
      </w:r>
    </w:p>
    <w:p w14:paraId="44E7372E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{</w:t>
      </w:r>
    </w:p>
    <w:p w14:paraId="753CCBFB" w14:textId="77777777" w:rsidR="00D94819" w:rsidRPr="004C0FE1" w:rsidRDefault="00D94819" w:rsidP="00D94819">
      <w:pPr>
        <w:pStyle w:val="ListParagraph"/>
        <w:rPr>
          <w:sz w:val="24"/>
          <w:szCs w:val="24"/>
        </w:rPr>
      </w:pPr>
    </w:p>
    <w:p w14:paraId="386A4815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int i;</w:t>
      </w:r>
      <w:r w:rsidRPr="004C0FE1">
        <w:rPr>
          <w:sz w:val="24"/>
          <w:szCs w:val="24"/>
        </w:rPr>
        <w:tab/>
      </w:r>
    </w:p>
    <w:p w14:paraId="605C16AF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long int *param = (long int *)parm;</w:t>
      </w:r>
    </w:p>
    <w:p w14:paraId="47DF153C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long int fsize = param[0];</w:t>
      </w:r>
    </w:p>
    <w:p w14:paraId="543E7A95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int size=param[1];</w:t>
      </w:r>
    </w:p>
    <w:p w14:paraId="7BF19385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int count=param[2];</w:t>
      </w:r>
    </w:p>
    <w:p w14:paraId="7DB55D02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</w:p>
    <w:p w14:paraId="31BE1422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for(i=0;i&lt;fsize/size;i++)</w:t>
      </w:r>
    </w:p>
    <w:p w14:paraId="6417204F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lastRenderedPageBreak/>
        <w:t>{</w:t>
      </w:r>
    </w:p>
    <w:p w14:paraId="663F6D3C" w14:textId="77777777" w:rsidR="00D94819" w:rsidRPr="004C0FE1" w:rsidRDefault="00D94819" w:rsidP="00D94819">
      <w:pPr>
        <w:pStyle w:val="ListParagraph"/>
        <w:rPr>
          <w:sz w:val="24"/>
          <w:szCs w:val="24"/>
        </w:rPr>
      </w:pPr>
    </w:p>
    <w:p w14:paraId="2A4E7E46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memset(&amp;data2[fsize*count]+(size*i),'g',size);</w:t>
      </w:r>
    </w:p>
    <w:p w14:paraId="204F175A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}</w:t>
      </w:r>
    </w:p>
    <w:p w14:paraId="153F9BF5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}</w:t>
      </w:r>
    </w:p>
    <w:p w14:paraId="444ECBB0" w14:textId="77777777" w:rsidR="00D94819" w:rsidRPr="004C0FE1" w:rsidRDefault="00D94819" w:rsidP="00D94819">
      <w:pPr>
        <w:pStyle w:val="ListParagraph"/>
        <w:rPr>
          <w:sz w:val="24"/>
          <w:szCs w:val="24"/>
        </w:rPr>
      </w:pPr>
    </w:p>
    <w:p w14:paraId="1DE8F5EF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void *random_write_function(void *parm)</w:t>
      </w:r>
      <w:r w:rsidRPr="004C0FE1">
        <w:rPr>
          <w:sz w:val="24"/>
          <w:szCs w:val="24"/>
        </w:rPr>
        <w:tab/>
      </w:r>
    </w:p>
    <w:p w14:paraId="0D2F80E2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{</w:t>
      </w:r>
    </w:p>
    <w:p w14:paraId="72701446" w14:textId="77777777" w:rsidR="00D94819" w:rsidRPr="004C0FE1" w:rsidRDefault="00D94819" w:rsidP="00D94819">
      <w:pPr>
        <w:pStyle w:val="ListParagraph"/>
        <w:rPr>
          <w:sz w:val="24"/>
          <w:szCs w:val="24"/>
        </w:rPr>
      </w:pPr>
    </w:p>
    <w:p w14:paraId="50C6A7C8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int i;</w:t>
      </w:r>
      <w:r w:rsidRPr="004C0FE1">
        <w:rPr>
          <w:sz w:val="24"/>
          <w:szCs w:val="24"/>
        </w:rPr>
        <w:tab/>
      </w:r>
    </w:p>
    <w:p w14:paraId="701F824A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long int *param = (long int *)parm;</w:t>
      </w:r>
    </w:p>
    <w:p w14:paraId="03D63A89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long int fsize = param[0];</w:t>
      </w:r>
    </w:p>
    <w:p w14:paraId="4C9051BE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int size=param[1];</w:t>
      </w:r>
    </w:p>
    <w:p w14:paraId="579CB3CC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int count=param[2];</w:t>
      </w:r>
    </w:p>
    <w:p w14:paraId="31AA87C8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long int newsize=fsize/size;</w:t>
      </w:r>
    </w:p>
    <w:p w14:paraId="7627C1FE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</w:p>
    <w:p w14:paraId="6E4A3245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for(i=0;i&lt;newsize;i++)</w:t>
      </w:r>
    </w:p>
    <w:p w14:paraId="2F776ACB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{</w:t>
      </w:r>
    </w:p>
    <w:p w14:paraId="1348AC9D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long int </w:t>
      </w:r>
    </w:p>
    <w:p w14:paraId="6612C5B8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long rand=random()%(newsize-1);</w:t>
      </w:r>
    </w:p>
    <w:p w14:paraId="79381701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memset(&amp;data2[fsize*count]+(size*rand),'g',size);</w:t>
      </w:r>
    </w:p>
    <w:p w14:paraId="77D78888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}</w:t>
      </w:r>
    </w:p>
    <w:p w14:paraId="229DBD53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}</w:t>
      </w:r>
    </w:p>
    <w:p w14:paraId="1874CCA1" w14:textId="77777777" w:rsidR="00D94819" w:rsidRPr="004C0FE1" w:rsidRDefault="00D94819" w:rsidP="00D94819">
      <w:pPr>
        <w:pStyle w:val="ListParagraph"/>
        <w:rPr>
          <w:sz w:val="24"/>
          <w:szCs w:val="24"/>
        </w:rPr>
      </w:pPr>
    </w:p>
    <w:p w14:paraId="53DB0E29" w14:textId="77777777" w:rsidR="00D94819" w:rsidRPr="004C0FE1" w:rsidRDefault="00D94819" w:rsidP="00D94819">
      <w:pPr>
        <w:pStyle w:val="ListParagraph"/>
        <w:rPr>
          <w:sz w:val="24"/>
          <w:szCs w:val="24"/>
        </w:rPr>
      </w:pPr>
    </w:p>
    <w:p w14:paraId="15BB1449" w14:textId="77777777" w:rsidR="00D94819" w:rsidRPr="004C0FE1" w:rsidRDefault="00D94819" w:rsidP="00D94819">
      <w:pPr>
        <w:pStyle w:val="ListParagraph"/>
        <w:rPr>
          <w:sz w:val="24"/>
          <w:szCs w:val="24"/>
        </w:rPr>
      </w:pPr>
    </w:p>
    <w:p w14:paraId="450602BF" w14:textId="77777777" w:rsidR="00D94819" w:rsidRPr="004C0FE1" w:rsidRDefault="00D94819" w:rsidP="00D94819">
      <w:pPr>
        <w:pStyle w:val="ListParagraph"/>
        <w:rPr>
          <w:sz w:val="24"/>
          <w:szCs w:val="24"/>
        </w:rPr>
      </w:pPr>
    </w:p>
    <w:p w14:paraId="12A42524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void main()</w:t>
      </w:r>
    </w:p>
    <w:p w14:paraId="3E31A20E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{</w:t>
      </w:r>
    </w:p>
    <w:p w14:paraId="1122D3F9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pthread_t threads[15];</w:t>
      </w:r>
    </w:p>
    <w:p w14:paraId="002AA59E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int bsize,size;</w:t>
      </w:r>
    </w:p>
    <w:p w14:paraId="7F204DAD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int k,p;</w:t>
      </w:r>
    </w:p>
    <w:p w14:paraId="1550D74B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printf("Memory benchmarking\n");</w:t>
      </w:r>
    </w:p>
    <w:p w14:paraId="59601A42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printf("Select the block size : Enter 1 for 8B,2 for 8KB, 3  for 8MB, 4 for 80MB\n");</w:t>
      </w:r>
    </w:p>
    <w:p w14:paraId="56DC30CA" w14:textId="77777777" w:rsidR="00D94819" w:rsidRPr="004C0FE1" w:rsidRDefault="00D94819" w:rsidP="00D94819">
      <w:pPr>
        <w:pStyle w:val="ListParagraph"/>
        <w:rPr>
          <w:sz w:val="24"/>
          <w:szCs w:val="24"/>
        </w:rPr>
      </w:pPr>
    </w:p>
    <w:p w14:paraId="584894EA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scanf("%d",&amp;bsize);</w:t>
      </w:r>
    </w:p>
    <w:p w14:paraId="7385C58C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printf("\n"); </w:t>
      </w:r>
    </w:p>
    <w:p w14:paraId="6DF88551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if(bsize==1)</w:t>
      </w:r>
    </w:p>
    <w:p w14:paraId="721F5F32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{</w:t>
      </w:r>
    </w:p>
    <w:p w14:paraId="3893FB39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size=(int)8;</w:t>
      </w:r>
    </w:p>
    <w:p w14:paraId="20198F81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}</w:t>
      </w:r>
    </w:p>
    <w:p w14:paraId="0FA2FA85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lastRenderedPageBreak/>
        <w:t>else if (bsize==2)</w:t>
      </w:r>
    </w:p>
    <w:p w14:paraId="7A716BB2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{</w:t>
      </w:r>
    </w:p>
    <w:p w14:paraId="6C3D9262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size=(int)8*1024;</w:t>
      </w:r>
    </w:p>
    <w:p w14:paraId="1125AA39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}</w:t>
      </w:r>
    </w:p>
    <w:p w14:paraId="6D00007B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else if(bsize==3)</w:t>
      </w:r>
    </w:p>
    <w:p w14:paraId="341F5C3B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{</w:t>
      </w:r>
    </w:p>
    <w:p w14:paraId="32220C7D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size=(int)8*1048576;</w:t>
      </w:r>
    </w:p>
    <w:p w14:paraId="5F45F512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}</w:t>
      </w:r>
    </w:p>
    <w:p w14:paraId="19D78F54" w14:textId="77777777" w:rsidR="00D94819" w:rsidRPr="004C0FE1" w:rsidRDefault="00D94819" w:rsidP="00D94819">
      <w:pPr>
        <w:pStyle w:val="ListParagraph"/>
        <w:rPr>
          <w:sz w:val="24"/>
          <w:szCs w:val="24"/>
        </w:rPr>
      </w:pPr>
    </w:p>
    <w:p w14:paraId="7DA2508B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else if(bsize==4)</w:t>
      </w:r>
    </w:p>
    <w:p w14:paraId="56F8EC31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{</w:t>
      </w:r>
    </w:p>
    <w:p w14:paraId="2689EBD8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size=(long int) 8*10485760;</w:t>
      </w:r>
    </w:p>
    <w:p w14:paraId="1429815B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}</w:t>
      </w:r>
    </w:p>
    <w:p w14:paraId="17544944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else {</w:t>
      </w:r>
    </w:p>
    <w:p w14:paraId="178B7AF1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printf("invalid option try again\n");</w:t>
      </w:r>
    </w:p>
    <w:p w14:paraId="5CF81CBB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exit(0);</w:t>
      </w:r>
    </w:p>
    <w:p w14:paraId="35732014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}</w:t>
      </w:r>
    </w:p>
    <w:p w14:paraId="1CA2798F" w14:textId="77777777" w:rsidR="00D94819" w:rsidRPr="004C0FE1" w:rsidRDefault="00D94819" w:rsidP="00D94819">
      <w:pPr>
        <w:pStyle w:val="ListParagraph"/>
        <w:rPr>
          <w:sz w:val="24"/>
          <w:szCs w:val="24"/>
        </w:rPr>
      </w:pPr>
    </w:p>
    <w:p w14:paraId="201E11B5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printf("sequential read+write memory access using different number of threads and their latency and throughput\n");</w:t>
      </w:r>
    </w:p>
    <w:p w14:paraId="3C9A0D6B" w14:textId="77777777" w:rsidR="00D94819" w:rsidRPr="004C0FE1" w:rsidRDefault="00D94819" w:rsidP="00D94819">
      <w:pPr>
        <w:pStyle w:val="ListParagraph"/>
        <w:rPr>
          <w:sz w:val="24"/>
          <w:szCs w:val="24"/>
        </w:rPr>
      </w:pPr>
    </w:p>
    <w:p w14:paraId="7D019257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printf("memory function for size %d\n",size);</w:t>
      </w:r>
    </w:p>
    <w:p w14:paraId="405816F4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for(k=1;k&lt;10;k=k*2)</w:t>
      </w:r>
    </w:p>
    <w:p w14:paraId="0E757885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{   </w:t>
      </w:r>
    </w:p>
    <w:p w14:paraId="4B9D2CAE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data1=malloc(1024*1024*1100);</w:t>
      </w:r>
    </w:p>
    <w:p w14:paraId="67C7E90C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data2=malloc(1024*1024*1100);</w:t>
      </w:r>
    </w:p>
    <w:p w14:paraId="7B446964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memset(data2,'g',1024*1024*1100);</w:t>
      </w:r>
    </w:p>
    <w:p w14:paraId="0A8C2116" w14:textId="77777777" w:rsidR="00D94819" w:rsidRPr="004C0FE1" w:rsidRDefault="00D94819" w:rsidP="00D94819">
      <w:pPr>
        <w:pStyle w:val="ListParagraph"/>
        <w:rPr>
          <w:sz w:val="24"/>
          <w:szCs w:val="24"/>
        </w:rPr>
      </w:pPr>
    </w:p>
    <w:p w14:paraId="3CDDF0EE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long int filesize=(1024*1024*1100)/k;</w:t>
      </w:r>
    </w:p>
    <w:p w14:paraId="2970AD2F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</w:p>
    <w:p w14:paraId="62B0ABEE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gettimeofday(&amp;starttime,NULL);</w:t>
      </w:r>
    </w:p>
    <w:p w14:paraId="2EC0AAB8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double start_time = 1000000 * starttime.tv_sec + starttime.tv_usec;</w:t>
      </w:r>
    </w:p>
    <w:p w14:paraId="306225D8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double sec1 = start_time / 1000000.0;</w:t>
      </w:r>
    </w:p>
    <w:p w14:paraId="40529082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int count=0;</w:t>
      </w:r>
    </w:p>
    <w:p w14:paraId="3A7E982E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long int *param = (long int *)malloc(1024*1024*1100);</w:t>
      </w:r>
    </w:p>
    <w:p w14:paraId="25A0E518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param[0] = filesize;</w:t>
      </w:r>
    </w:p>
    <w:p w14:paraId="28818F07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param[1] = size;</w:t>
      </w:r>
    </w:p>
    <w:p w14:paraId="0D58DA0F" w14:textId="77777777" w:rsidR="00D94819" w:rsidRPr="004C0FE1" w:rsidRDefault="00D94819" w:rsidP="00D94819">
      <w:pPr>
        <w:pStyle w:val="ListParagraph"/>
        <w:rPr>
          <w:sz w:val="24"/>
          <w:szCs w:val="24"/>
        </w:rPr>
      </w:pPr>
    </w:p>
    <w:p w14:paraId="24B2351D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for(p=0;p&lt;k;p++)</w:t>
      </w:r>
    </w:p>
    <w:p w14:paraId="63AC4DD5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{</w:t>
      </w:r>
    </w:p>
    <w:p w14:paraId="6432DC56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param[2]=count;</w:t>
      </w:r>
    </w:p>
    <w:p w14:paraId="0E3BC808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lastRenderedPageBreak/>
        <w:tab/>
      </w:r>
      <w:r w:rsidRPr="004C0FE1">
        <w:rPr>
          <w:sz w:val="24"/>
          <w:szCs w:val="24"/>
        </w:rPr>
        <w:tab/>
      </w:r>
    </w:p>
    <w:p w14:paraId="267586E4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count=count+1;</w:t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</w:p>
    <w:p w14:paraId="05C4A436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pthread_create(</w:t>
      </w:r>
      <w:r w:rsidRPr="004C0FE1">
        <w:rPr>
          <w:sz w:val="24"/>
          <w:szCs w:val="24"/>
        </w:rPr>
        <w:tab/>
        <w:t>&amp;threads[p],NULL,read_write_function,param);</w:t>
      </w:r>
    </w:p>
    <w:p w14:paraId="63DC54C0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sleep(0);</w:t>
      </w:r>
      <w:r w:rsidRPr="004C0FE1">
        <w:rPr>
          <w:sz w:val="24"/>
          <w:szCs w:val="24"/>
        </w:rPr>
        <w:tab/>
        <w:t xml:space="preserve">    </w:t>
      </w:r>
    </w:p>
    <w:p w14:paraId="16AC3F3E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}</w:t>
      </w:r>
    </w:p>
    <w:p w14:paraId="6902D9CE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</w:p>
    <w:p w14:paraId="2D6A9B17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for(p=0;p&lt;k;p++)</w:t>
      </w:r>
    </w:p>
    <w:p w14:paraId="6DCC805E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{</w:t>
      </w:r>
    </w:p>
    <w:p w14:paraId="59658D22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pthread_join(threads[p],NULL);</w:t>
      </w:r>
    </w:p>
    <w:p w14:paraId="27E43C47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</w:p>
    <w:p w14:paraId="79E92AFC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}</w:t>
      </w:r>
    </w:p>
    <w:p w14:paraId="0122F26C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count=0;</w:t>
      </w:r>
    </w:p>
    <w:p w14:paraId="34BAC9DD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gettimeofday(&amp;endtime,NULL);</w:t>
      </w:r>
    </w:p>
    <w:p w14:paraId="7CDEF8B4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double end_time = 1000000 * endtime.tv_sec + endtime.tv_usec;</w:t>
      </w:r>
    </w:p>
    <w:p w14:paraId="10F7F96F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double sec2 = end_time / 1000000.0;</w:t>
      </w:r>
    </w:p>
    <w:p w14:paraId="1428BFB7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double total_duration=(double)sec2-sec1;</w:t>
      </w:r>
      <w:r w:rsidRPr="004C0FE1">
        <w:rPr>
          <w:sz w:val="24"/>
          <w:szCs w:val="24"/>
        </w:rPr>
        <w:tab/>
      </w:r>
    </w:p>
    <w:p w14:paraId="7A4F7F48" w14:textId="77777777" w:rsidR="00D94819" w:rsidRPr="004C0FE1" w:rsidRDefault="00D94819" w:rsidP="00D94819">
      <w:pPr>
        <w:pStyle w:val="ListParagraph"/>
        <w:rPr>
          <w:sz w:val="24"/>
          <w:szCs w:val="24"/>
        </w:rPr>
      </w:pPr>
    </w:p>
    <w:p w14:paraId="56D2E903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float throughput=(float)((1024*1024*1100)/(total_duration*1024*1024));</w:t>
      </w:r>
    </w:p>
    <w:p w14:paraId="7441FBAB" w14:textId="77777777" w:rsidR="00D94819" w:rsidRPr="004C0FE1" w:rsidRDefault="00D94819" w:rsidP="00D94819">
      <w:pPr>
        <w:pStyle w:val="ListParagraph"/>
        <w:rPr>
          <w:sz w:val="24"/>
          <w:szCs w:val="24"/>
        </w:rPr>
      </w:pPr>
    </w:p>
    <w:p w14:paraId="2260B853" w14:textId="77777777" w:rsidR="00D94819" w:rsidRPr="004C0FE1" w:rsidRDefault="00D94819" w:rsidP="00D94819">
      <w:pPr>
        <w:pStyle w:val="ListParagraph"/>
        <w:rPr>
          <w:sz w:val="24"/>
          <w:szCs w:val="24"/>
        </w:rPr>
      </w:pPr>
    </w:p>
    <w:p w14:paraId="738BFC86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printf("Throughput of memory with %d threads is %1f\n",k,throughput);</w:t>
      </w:r>
    </w:p>
    <w:p w14:paraId="5C639F9B" w14:textId="77777777" w:rsidR="00D94819" w:rsidRPr="004C0FE1" w:rsidRDefault="00D94819" w:rsidP="00D94819">
      <w:pPr>
        <w:pStyle w:val="ListParagraph"/>
        <w:rPr>
          <w:sz w:val="24"/>
          <w:szCs w:val="24"/>
        </w:rPr>
      </w:pPr>
    </w:p>
    <w:p w14:paraId="74EEF21E" w14:textId="77777777" w:rsidR="00D94819" w:rsidRPr="004C0FE1" w:rsidRDefault="00D94819" w:rsidP="00D94819">
      <w:pPr>
        <w:pStyle w:val="ListParagraph"/>
        <w:rPr>
          <w:sz w:val="24"/>
          <w:szCs w:val="24"/>
        </w:rPr>
      </w:pPr>
    </w:p>
    <w:p w14:paraId="0DCB6FEC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if(size==8)</w:t>
      </w:r>
    </w:p>
    <w:p w14:paraId="5091707F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{</w:t>
      </w:r>
    </w:p>
    <w:p w14:paraId="7695A814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float latency= (float)(total_duration*1000)/(1024*1024*1100);</w:t>
      </w:r>
    </w:p>
    <w:p w14:paraId="665DEF57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printf("latency of memory with %d threads is %1f\n\n",k,latency);</w:t>
      </w:r>
    </w:p>
    <w:p w14:paraId="3CB3C1FC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}</w:t>
      </w:r>
    </w:p>
    <w:p w14:paraId="5725B12B" w14:textId="77777777" w:rsidR="00D94819" w:rsidRPr="004C0FE1" w:rsidRDefault="00D94819" w:rsidP="00D94819">
      <w:pPr>
        <w:pStyle w:val="ListParagraph"/>
        <w:rPr>
          <w:sz w:val="24"/>
          <w:szCs w:val="24"/>
        </w:rPr>
      </w:pPr>
    </w:p>
    <w:p w14:paraId="5C0AA98B" w14:textId="77777777" w:rsidR="00D94819" w:rsidRPr="004C0FE1" w:rsidRDefault="00D94819" w:rsidP="00D94819">
      <w:pPr>
        <w:pStyle w:val="ListParagraph"/>
        <w:rPr>
          <w:sz w:val="24"/>
          <w:szCs w:val="24"/>
        </w:rPr>
      </w:pPr>
    </w:p>
    <w:p w14:paraId="20171B0E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free(data1);</w:t>
      </w:r>
    </w:p>
    <w:p w14:paraId="3175AE98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free(data2);</w:t>
      </w:r>
    </w:p>
    <w:p w14:paraId="0AB7D424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free(param);</w:t>
      </w:r>
    </w:p>
    <w:p w14:paraId="4952112A" w14:textId="77777777" w:rsidR="00D94819" w:rsidRPr="004C0FE1" w:rsidRDefault="00D94819" w:rsidP="00D94819">
      <w:pPr>
        <w:pStyle w:val="ListParagraph"/>
        <w:rPr>
          <w:sz w:val="24"/>
          <w:szCs w:val="24"/>
        </w:rPr>
      </w:pPr>
    </w:p>
    <w:p w14:paraId="6C6958EA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}</w:t>
      </w:r>
    </w:p>
    <w:p w14:paraId="2084EEFD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printf("\n\n");</w:t>
      </w:r>
    </w:p>
    <w:p w14:paraId="26D11BA1" w14:textId="77777777" w:rsidR="00D94819" w:rsidRPr="004C0FE1" w:rsidRDefault="00D94819" w:rsidP="00D94819">
      <w:pPr>
        <w:pStyle w:val="ListParagraph"/>
        <w:rPr>
          <w:sz w:val="24"/>
          <w:szCs w:val="24"/>
        </w:rPr>
      </w:pPr>
    </w:p>
    <w:p w14:paraId="3F1DC069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printf("sequential write memory access using different number of threads and their latency and throughput\n");</w:t>
      </w:r>
    </w:p>
    <w:p w14:paraId="736B5C93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printf("\n\n");    </w:t>
      </w:r>
    </w:p>
    <w:p w14:paraId="78CB6AD6" w14:textId="77777777" w:rsidR="00D94819" w:rsidRPr="004C0FE1" w:rsidRDefault="00D94819" w:rsidP="00D94819">
      <w:pPr>
        <w:pStyle w:val="ListParagraph"/>
        <w:rPr>
          <w:sz w:val="24"/>
          <w:szCs w:val="24"/>
        </w:rPr>
      </w:pPr>
    </w:p>
    <w:p w14:paraId="2ECE8243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lastRenderedPageBreak/>
        <w:t>printf("memory function for size %d\n",size);</w:t>
      </w:r>
    </w:p>
    <w:p w14:paraId="43681B2F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for(k=1;k&lt;10;k=k*2)</w:t>
      </w:r>
    </w:p>
    <w:p w14:paraId="0BE7A18F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{</w:t>
      </w:r>
    </w:p>
    <w:p w14:paraId="502DA95D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</w:p>
    <w:p w14:paraId="02C73A64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data2=malloc(1024*1024*1100);</w:t>
      </w:r>
    </w:p>
    <w:p w14:paraId="3017CD7E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long int filesize=(1024*1024*1100)/k;</w:t>
      </w:r>
    </w:p>
    <w:p w14:paraId="1C333956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</w:p>
    <w:p w14:paraId="742B6B8F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gettimeofday(&amp;starttime,NULL);</w:t>
      </w:r>
    </w:p>
    <w:p w14:paraId="40CA4C8D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double start_time = 1000000 * starttime.tv_sec + starttime.tv_usec;</w:t>
      </w:r>
    </w:p>
    <w:p w14:paraId="2BE7A3F3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double sec1 = start_time / 1000000.0;</w:t>
      </w:r>
    </w:p>
    <w:p w14:paraId="70897C3D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int count=0;</w:t>
      </w:r>
    </w:p>
    <w:p w14:paraId="65701DA1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long int *param = (long int *)malloc(1024*1024*1100);</w:t>
      </w:r>
    </w:p>
    <w:p w14:paraId="192D91DE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param[0] = filesize;</w:t>
      </w:r>
    </w:p>
    <w:p w14:paraId="0441A61A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param[1] = size;</w:t>
      </w:r>
    </w:p>
    <w:p w14:paraId="658DEC9D" w14:textId="77777777" w:rsidR="00D94819" w:rsidRPr="004C0FE1" w:rsidRDefault="00D94819" w:rsidP="00D94819">
      <w:pPr>
        <w:pStyle w:val="ListParagraph"/>
        <w:rPr>
          <w:sz w:val="24"/>
          <w:szCs w:val="24"/>
        </w:rPr>
      </w:pPr>
    </w:p>
    <w:p w14:paraId="10BB3395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for(p=0;p&lt;k;p++)</w:t>
      </w:r>
    </w:p>
    <w:p w14:paraId="78B687DC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{</w:t>
      </w:r>
    </w:p>
    <w:p w14:paraId="0D86EDA0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param[2]=count;</w:t>
      </w:r>
    </w:p>
    <w:p w14:paraId="0C56B96B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count = count+1;</w:t>
      </w:r>
    </w:p>
    <w:p w14:paraId="7613EA60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pthread_create(</w:t>
      </w:r>
      <w:r w:rsidRPr="004C0FE1">
        <w:rPr>
          <w:sz w:val="24"/>
          <w:szCs w:val="24"/>
        </w:rPr>
        <w:tab/>
        <w:t>&amp;threads[p],NULL,sequential_write_function,param);</w:t>
      </w:r>
    </w:p>
    <w:p w14:paraId="75136107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sleep(0);</w:t>
      </w:r>
    </w:p>
    <w:p w14:paraId="037E4900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}</w:t>
      </w:r>
    </w:p>
    <w:p w14:paraId="1EC3376E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</w:p>
    <w:p w14:paraId="423233CE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for(p=0;p&lt;k;p++)</w:t>
      </w:r>
    </w:p>
    <w:p w14:paraId="1AFA2C32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{</w:t>
      </w:r>
    </w:p>
    <w:p w14:paraId="0A7E4326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pthread_join(threads[p],NULL);</w:t>
      </w:r>
    </w:p>
    <w:p w14:paraId="28E2B923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</w:p>
    <w:p w14:paraId="1CE52D43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}</w:t>
      </w:r>
    </w:p>
    <w:p w14:paraId="1F062A00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gettimeofday(&amp;endtime,NULL);</w:t>
      </w:r>
    </w:p>
    <w:p w14:paraId="4A86007D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double end1_time = 1000000 * endtime.tv_sec + endtime.tv_usec;</w:t>
      </w:r>
    </w:p>
    <w:p w14:paraId="11CDA7FC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double sec2 = end1_time / 1000000.0;</w:t>
      </w:r>
    </w:p>
    <w:p w14:paraId="19B22998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double total_duration=(double)sec2-sec1;</w:t>
      </w:r>
      <w:r w:rsidRPr="004C0FE1">
        <w:rPr>
          <w:sz w:val="24"/>
          <w:szCs w:val="24"/>
        </w:rPr>
        <w:tab/>
      </w:r>
    </w:p>
    <w:p w14:paraId="62F264CA" w14:textId="77777777" w:rsidR="00D94819" w:rsidRPr="004C0FE1" w:rsidRDefault="00D94819" w:rsidP="00D94819">
      <w:pPr>
        <w:pStyle w:val="ListParagraph"/>
        <w:rPr>
          <w:sz w:val="24"/>
          <w:szCs w:val="24"/>
        </w:rPr>
      </w:pPr>
    </w:p>
    <w:p w14:paraId="0811788C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float throughput=(float)((1024*1024*1100)/(total_duration*1024*1024));</w:t>
      </w:r>
    </w:p>
    <w:p w14:paraId="214A3A33" w14:textId="77777777" w:rsidR="00D94819" w:rsidRPr="004C0FE1" w:rsidRDefault="00D94819" w:rsidP="00D94819">
      <w:pPr>
        <w:pStyle w:val="ListParagraph"/>
        <w:rPr>
          <w:sz w:val="24"/>
          <w:szCs w:val="24"/>
        </w:rPr>
      </w:pPr>
    </w:p>
    <w:p w14:paraId="37A777DE" w14:textId="77777777" w:rsidR="00D94819" w:rsidRPr="004C0FE1" w:rsidRDefault="00D94819" w:rsidP="00D94819">
      <w:pPr>
        <w:pStyle w:val="ListParagraph"/>
        <w:rPr>
          <w:sz w:val="24"/>
          <w:szCs w:val="24"/>
        </w:rPr>
      </w:pPr>
    </w:p>
    <w:p w14:paraId="2EAE421C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printf("Throughput of memory with %d threads is %1f\n",k,throughput);</w:t>
      </w:r>
    </w:p>
    <w:p w14:paraId="6E2B0A6E" w14:textId="77777777" w:rsidR="00D94819" w:rsidRPr="004C0FE1" w:rsidRDefault="00D94819" w:rsidP="00D94819">
      <w:pPr>
        <w:pStyle w:val="ListParagraph"/>
        <w:rPr>
          <w:sz w:val="24"/>
          <w:szCs w:val="24"/>
        </w:rPr>
      </w:pPr>
    </w:p>
    <w:p w14:paraId="043C0B23" w14:textId="77777777" w:rsidR="00D94819" w:rsidRPr="004C0FE1" w:rsidRDefault="00D94819" w:rsidP="00D94819">
      <w:pPr>
        <w:pStyle w:val="ListParagraph"/>
        <w:rPr>
          <w:sz w:val="24"/>
          <w:szCs w:val="24"/>
        </w:rPr>
      </w:pPr>
    </w:p>
    <w:p w14:paraId="0E83E3DB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if(size==8)</w:t>
      </w:r>
    </w:p>
    <w:p w14:paraId="74C90D7D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{</w:t>
      </w:r>
    </w:p>
    <w:p w14:paraId="601778CF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lastRenderedPageBreak/>
        <w:t>float latency= (float)(total_duration*1000)/(1024*1024*1100);</w:t>
      </w:r>
    </w:p>
    <w:p w14:paraId="7F827589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printf("latency of memory with %d threads is %1f\n\n",k,latency);</w:t>
      </w:r>
    </w:p>
    <w:p w14:paraId="4AE40EE4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}</w:t>
      </w:r>
    </w:p>
    <w:p w14:paraId="2A1C2010" w14:textId="77777777" w:rsidR="00D94819" w:rsidRPr="004C0FE1" w:rsidRDefault="00D94819" w:rsidP="00D94819">
      <w:pPr>
        <w:pStyle w:val="ListParagraph"/>
        <w:rPr>
          <w:sz w:val="24"/>
          <w:szCs w:val="24"/>
        </w:rPr>
      </w:pPr>
    </w:p>
    <w:p w14:paraId="1406DA7C" w14:textId="77777777" w:rsidR="00D94819" w:rsidRPr="004C0FE1" w:rsidRDefault="00D94819" w:rsidP="00D94819">
      <w:pPr>
        <w:pStyle w:val="ListParagraph"/>
        <w:rPr>
          <w:sz w:val="24"/>
          <w:szCs w:val="24"/>
        </w:rPr>
      </w:pPr>
    </w:p>
    <w:p w14:paraId="65F88443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free(data2);</w:t>
      </w:r>
    </w:p>
    <w:p w14:paraId="09F6E78B" w14:textId="77777777" w:rsidR="00D94819" w:rsidRPr="004C0FE1" w:rsidRDefault="00D94819" w:rsidP="00D94819">
      <w:pPr>
        <w:pStyle w:val="ListParagraph"/>
        <w:rPr>
          <w:sz w:val="24"/>
          <w:szCs w:val="24"/>
        </w:rPr>
      </w:pPr>
    </w:p>
    <w:p w14:paraId="601D73DF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}</w:t>
      </w:r>
    </w:p>
    <w:p w14:paraId="64F30A93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printf("\n\n");</w:t>
      </w:r>
    </w:p>
    <w:p w14:paraId="5AE99E10" w14:textId="77777777" w:rsidR="00D94819" w:rsidRPr="004C0FE1" w:rsidRDefault="00D94819" w:rsidP="00D94819">
      <w:pPr>
        <w:pStyle w:val="ListParagraph"/>
        <w:rPr>
          <w:sz w:val="24"/>
          <w:szCs w:val="24"/>
        </w:rPr>
      </w:pPr>
    </w:p>
    <w:p w14:paraId="4F61C4E5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printf("random write memory access using different number of threads and their latency and throughput\n");</w:t>
      </w:r>
    </w:p>
    <w:p w14:paraId="74CB7368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printf("\n\n");    </w:t>
      </w:r>
    </w:p>
    <w:p w14:paraId="3C176467" w14:textId="77777777" w:rsidR="00D94819" w:rsidRPr="004C0FE1" w:rsidRDefault="00D94819" w:rsidP="00D94819">
      <w:pPr>
        <w:pStyle w:val="ListParagraph"/>
        <w:rPr>
          <w:sz w:val="24"/>
          <w:szCs w:val="24"/>
        </w:rPr>
      </w:pPr>
    </w:p>
    <w:p w14:paraId="68739490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printf("memory function for size %d\n",size);</w:t>
      </w:r>
    </w:p>
    <w:p w14:paraId="35174DA7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for(k=1;k&lt;10;k=k*2)</w:t>
      </w:r>
    </w:p>
    <w:p w14:paraId="5A0AC460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{</w:t>
      </w:r>
    </w:p>
    <w:p w14:paraId="6A1C865E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</w:p>
    <w:p w14:paraId="635BA8C6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data2=malloc(1024*1024*1100);</w:t>
      </w:r>
    </w:p>
    <w:p w14:paraId="4E66B1F5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long int filesize=(1024*1024*1100)/k;</w:t>
      </w:r>
    </w:p>
    <w:p w14:paraId="54C5F1C6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</w:p>
    <w:p w14:paraId="48D916BD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gettimeofday(&amp;starttime,NULL);</w:t>
      </w:r>
    </w:p>
    <w:p w14:paraId="4B4A3A62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double start_time = 1000000 * starttime.tv_sec + starttime.tv_usec;</w:t>
      </w:r>
    </w:p>
    <w:p w14:paraId="79AEA6C0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double sec1 = start_time / 1000000.0;</w:t>
      </w:r>
    </w:p>
    <w:p w14:paraId="3C401C32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int count=0;</w:t>
      </w:r>
    </w:p>
    <w:p w14:paraId="02867B2A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long int *param = (long int *)malloc(1024*1024*1100 );</w:t>
      </w:r>
    </w:p>
    <w:p w14:paraId="7C2FBB4B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param[0] = filesize;</w:t>
      </w:r>
    </w:p>
    <w:p w14:paraId="4E311F90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param[1] = size;</w:t>
      </w:r>
    </w:p>
    <w:p w14:paraId="4D94B6B2" w14:textId="77777777" w:rsidR="00D94819" w:rsidRPr="004C0FE1" w:rsidRDefault="00D94819" w:rsidP="00D94819">
      <w:pPr>
        <w:pStyle w:val="ListParagraph"/>
        <w:rPr>
          <w:sz w:val="24"/>
          <w:szCs w:val="24"/>
        </w:rPr>
      </w:pPr>
    </w:p>
    <w:p w14:paraId="5D31AD45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for(p=0;p&lt;k;p++)</w:t>
      </w:r>
    </w:p>
    <w:p w14:paraId="55D10B67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{</w:t>
      </w:r>
    </w:p>
    <w:p w14:paraId="4FAF585E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param[2]=count;</w:t>
      </w:r>
    </w:p>
    <w:p w14:paraId="14DDE1D9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count = count+1;</w:t>
      </w:r>
    </w:p>
    <w:p w14:paraId="1F2DF130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pthread_create(</w:t>
      </w:r>
      <w:r w:rsidRPr="004C0FE1">
        <w:rPr>
          <w:sz w:val="24"/>
          <w:szCs w:val="24"/>
        </w:rPr>
        <w:tab/>
        <w:t>&amp;threads[p],NULL,random_write_function,param);</w:t>
      </w:r>
    </w:p>
    <w:p w14:paraId="408A907C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sleep(0);</w:t>
      </w:r>
    </w:p>
    <w:p w14:paraId="1ED5BAEB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}</w:t>
      </w:r>
    </w:p>
    <w:p w14:paraId="087082FF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</w:p>
    <w:p w14:paraId="5F5E17E6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for(p=0;p&lt;k;p++)</w:t>
      </w:r>
    </w:p>
    <w:p w14:paraId="37C7B34A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{</w:t>
      </w:r>
    </w:p>
    <w:p w14:paraId="0335E478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pthread_join(threads[p],NULL);</w:t>
      </w:r>
    </w:p>
    <w:p w14:paraId="458A871E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</w:p>
    <w:p w14:paraId="6E6E543A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lastRenderedPageBreak/>
        <w:tab/>
        <w:t>}</w:t>
      </w:r>
    </w:p>
    <w:p w14:paraId="19A22D1C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gettimeofday(&amp;endtime,NULL);</w:t>
      </w:r>
    </w:p>
    <w:p w14:paraId="7DA93E58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double end1_time = 1000000 * endtime.tv_sec + endtime.tv_usec;</w:t>
      </w:r>
    </w:p>
    <w:p w14:paraId="60C9B87E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double sec2 = end1_time / 1000000.0;</w:t>
      </w:r>
    </w:p>
    <w:p w14:paraId="35B7A3CC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double total_duration=(double)sec2-sec1;</w:t>
      </w:r>
      <w:r w:rsidRPr="004C0FE1">
        <w:rPr>
          <w:sz w:val="24"/>
          <w:szCs w:val="24"/>
        </w:rPr>
        <w:tab/>
      </w:r>
    </w:p>
    <w:p w14:paraId="6113A3C5" w14:textId="77777777" w:rsidR="00D94819" w:rsidRPr="004C0FE1" w:rsidRDefault="00D94819" w:rsidP="00D94819">
      <w:pPr>
        <w:pStyle w:val="ListParagraph"/>
        <w:rPr>
          <w:sz w:val="24"/>
          <w:szCs w:val="24"/>
        </w:rPr>
      </w:pPr>
    </w:p>
    <w:p w14:paraId="497EB487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float throughput=(float)((1024*1024*1100)/(total_duration*1024*1024));</w:t>
      </w:r>
    </w:p>
    <w:p w14:paraId="1CE07177" w14:textId="77777777" w:rsidR="00D94819" w:rsidRPr="004C0FE1" w:rsidRDefault="00D94819" w:rsidP="00D94819">
      <w:pPr>
        <w:pStyle w:val="ListParagraph"/>
        <w:rPr>
          <w:sz w:val="24"/>
          <w:szCs w:val="24"/>
        </w:rPr>
      </w:pPr>
    </w:p>
    <w:p w14:paraId="696DB493" w14:textId="77777777" w:rsidR="00D94819" w:rsidRPr="004C0FE1" w:rsidRDefault="00D94819" w:rsidP="00D94819">
      <w:pPr>
        <w:pStyle w:val="ListParagraph"/>
        <w:rPr>
          <w:sz w:val="24"/>
          <w:szCs w:val="24"/>
        </w:rPr>
      </w:pPr>
    </w:p>
    <w:p w14:paraId="30B55D25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printf("Throughput of memory with %d threads is %1f\n",k,throughput);</w:t>
      </w:r>
    </w:p>
    <w:p w14:paraId="38C323F1" w14:textId="77777777" w:rsidR="00D94819" w:rsidRPr="004C0FE1" w:rsidRDefault="00D94819" w:rsidP="00D94819">
      <w:pPr>
        <w:pStyle w:val="ListParagraph"/>
        <w:rPr>
          <w:sz w:val="24"/>
          <w:szCs w:val="24"/>
        </w:rPr>
      </w:pPr>
    </w:p>
    <w:p w14:paraId="3146A3AD" w14:textId="77777777" w:rsidR="00D94819" w:rsidRPr="004C0FE1" w:rsidRDefault="00D94819" w:rsidP="00D94819">
      <w:pPr>
        <w:pStyle w:val="ListParagraph"/>
        <w:rPr>
          <w:sz w:val="24"/>
          <w:szCs w:val="24"/>
        </w:rPr>
      </w:pPr>
    </w:p>
    <w:p w14:paraId="7E01F67D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if(size==8)</w:t>
      </w:r>
    </w:p>
    <w:p w14:paraId="2C5A2707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{</w:t>
      </w:r>
    </w:p>
    <w:p w14:paraId="1997F6B6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float latency= (float)(total_duration*1000)/(1024*1024*1100);</w:t>
      </w:r>
    </w:p>
    <w:p w14:paraId="75E05C4F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printf("latency of memory with %d threads is %1f\n\n",k,latency);</w:t>
      </w:r>
    </w:p>
    <w:p w14:paraId="3B424BBE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}</w:t>
      </w:r>
    </w:p>
    <w:p w14:paraId="79609A67" w14:textId="77777777" w:rsidR="00D94819" w:rsidRPr="004C0FE1" w:rsidRDefault="00D94819" w:rsidP="00D94819">
      <w:pPr>
        <w:pStyle w:val="ListParagraph"/>
        <w:rPr>
          <w:sz w:val="24"/>
          <w:szCs w:val="24"/>
        </w:rPr>
      </w:pPr>
    </w:p>
    <w:p w14:paraId="0A104E38" w14:textId="77777777" w:rsidR="00D94819" w:rsidRPr="004C0FE1" w:rsidRDefault="00D94819" w:rsidP="00D94819">
      <w:pPr>
        <w:pStyle w:val="ListParagraph"/>
        <w:rPr>
          <w:sz w:val="24"/>
          <w:szCs w:val="24"/>
        </w:rPr>
      </w:pPr>
    </w:p>
    <w:p w14:paraId="2E9563EE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free(data2);</w:t>
      </w:r>
    </w:p>
    <w:p w14:paraId="34277408" w14:textId="77777777" w:rsidR="00D94819" w:rsidRPr="004C0FE1" w:rsidRDefault="00D94819" w:rsidP="00D94819">
      <w:pPr>
        <w:pStyle w:val="ListParagraph"/>
        <w:rPr>
          <w:sz w:val="24"/>
          <w:szCs w:val="24"/>
        </w:rPr>
      </w:pPr>
    </w:p>
    <w:p w14:paraId="689B3730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}</w:t>
      </w:r>
    </w:p>
    <w:p w14:paraId="25A115F0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printf("\n\n");</w:t>
      </w:r>
    </w:p>
    <w:p w14:paraId="2FD36870" w14:textId="77777777" w:rsidR="00D94819" w:rsidRPr="004C0FE1" w:rsidRDefault="00D94819" w:rsidP="00D94819">
      <w:pPr>
        <w:pStyle w:val="ListParagraph"/>
        <w:rPr>
          <w:sz w:val="24"/>
          <w:szCs w:val="24"/>
        </w:rPr>
      </w:pPr>
    </w:p>
    <w:p w14:paraId="5C5A58C4" w14:textId="77777777" w:rsidR="00D94819" w:rsidRPr="004C0FE1" w:rsidRDefault="00D94819" w:rsidP="00D94819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}</w:t>
      </w:r>
    </w:p>
    <w:p w14:paraId="110C4D5E" w14:textId="77777777" w:rsidR="00D94819" w:rsidRPr="004C0FE1" w:rsidRDefault="00D94819" w:rsidP="00D94819">
      <w:pPr>
        <w:pStyle w:val="ListParagraph"/>
        <w:rPr>
          <w:sz w:val="24"/>
          <w:szCs w:val="24"/>
        </w:rPr>
      </w:pPr>
    </w:p>
    <w:p w14:paraId="2000D3C9" w14:textId="77777777" w:rsidR="00D94819" w:rsidRPr="004C0FE1" w:rsidRDefault="00D94819" w:rsidP="00D94819">
      <w:pPr>
        <w:pStyle w:val="ListParagraph"/>
        <w:rPr>
          <w:sz w:val="24"/>
          <w:szCs w:val="24"/>
        </w:rPr>
      </w:pPr>
    </w:p>
    <w:p w14:paraId="5AC9882E" w14:textId="77777777" w:rsidR="00D94819" w:rsidRPr="004C0FE1" w:rsidRDefault="00D94819" w:rsidP="00D94819">
      <w:pPr>
        <w:pStyle w:val="ListParagraph"/>
        <w:rPr>
          <w:sz w:val="24"/>
          <w:szCs w:val="24"/>
        </w:rPr>
      </w:pPr>
    </w:p>
    <w:p w14:paraId="7466E610" w14:textId="5728E2AC" w:rsidR="00C7676A" w:rsidRPr="00AD0327" w:rsidRDefault="00C7676A" w:rsidP="00C7676A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AD0327">
        <w:rPr>
          <w:sz w:val="36"/>
          <w:szCs w:val="36"/>
        </w:rPr>
        <w:t xml:space="preserve">DISK BENCHMARKING </w:t>
      </w:r>
    </w:p>
    <w:p w14:paraId="2A94F178" w14:textId="77777777" w:rsidR="00C7676A" w:rsidRPr="004C0FE1" w:rsidRDefault="00C7676A" w:rsidP="00C7676A">
      <w:pPr>
        <w:pStyle w:val="ListParagraph"/>
        <w:rPr>
          <w:sz w:val="24"/>
          <w:szCs w:val="24"/>
        </w:rPr>
      </w:pPr>
    </w:p>
    <w:p w14:paraId="49F14741" w14:textId="1CBC41D6" w:rsidR="00411D43" w:rsidRDefault="00C7676A" w:rsidP="00AD0327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FILE NAME –  </w:t>
      </w:r>
      <w:r w:rsidR="00411D43" w:rsidRPr="004C0FE1">
        <w:rPr>
          <w:sz w:val="24"/>
          <w:szCs w:val="24"/>
        </w:rPr>
        <w:t>DiskTask_Random.java</w:t>
      </w:r>
    </w:p>
    <w:p w14:paraId="7D366D61" w14:textId="77777777" w:rsidR="00AD0327" w:rsidRPr="00AD0327" w:rsidRDefault="00AD0327" w:rsidP="00AD0327">
      <w:pPr>
        <w:pStyle w:val="ListParagraph"/>
        <w:rPr>
          <w:sz w:val="24"/>
          <w:szCs w:val="24"/>
        </w:rPr>
      </w:pPr>
    </w:p>
    <w:p w14:paraId="48477509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import java.io.File;</w:t>
      </w:r>
    </w:p>
    <w:p w14:paraId="7861ADBD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import java.io.IOException;</w:t>
      </w:r>
    </w:p>
    <w:p w14:paraId="565312D6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import java.io.RandomAccessFile;</w:t>
      </w:r>
    </w:p>
    <w:p w14:paraId="4C067A3A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import java.util.Random;</w:t>
      </w:r>
    </w:p>
    <w:p w14:paraId="2F8BDEC9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import java.util.Scanner;</w:t>
      </w:r>
    </w:p>
    <w:p w14:paraId="23EE8516" w14:textId="77777777" w:rsidR="00411D43" w:rsidRPr="004C0FE1" w:rsidRDefault="00411D43" w:rsidP="00411D43">
      <w:pPr>
        <w:pStyle w:val="ListParagraph"/>
        <w:rPr>
          <w:sz w:val="24"/>
          <w:szCs w:val="24"/>
        </w:rPr>
      </w:pPr>
    </w:p>
    <w:p w14:paraId="10745C16" w14:textId="77777777" w:rsidR="00411D43" w:rsidRPr="004C0FE1" w:rsidRDefault="00411D43" w:rsidP="00411D43">
      <w:pPr>
        <w:pStyle w:val="ListParagraph"/>
        <w:rPr>
          <w:sz w:val="24"/>
          <w:szCs w:val="24"/>
        </w:rPr>
      </w:pPr>
    </w:p>
    <w:p w14:paraId="5AFD6938" w14:textId="77777777" w:rsidR="00411D43" w:rsidRPr="004C0FE1" w:rsidRDefault="00411D43" w:rsidP="00411D43">
      <w:pPr>
        <w:pStyle w:val="ListParagraph"/>
        <w:rPr>
          <w:sz w:val="24"/>
          <w:szCs w:val="24"/>
        </w:rPr>
      </w:pPr>
    </w:p>
    <w:p w14:paraId="46BA7025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lastRenderedPageBreak/>
        <w:t>public class DiskTask_Random extends Thread{</w:t>
      </w:r>
    </w:p>
    <w:p w14:paraId="796D1D5F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Random r = new Random();</w:t>
      </w:r>
    </w:p>
    <w:p w14:paraId="6A0CAEDC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 xml:space="preserve">  static Thread thread_numb; </w:t>
      </w:r>
    </w:p>
    <w:p w14:paraId="039D16C0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 xml:space="preserve">  static int commandLine;</w:t>
      </w:r>
    </w:p>
    <w:p w14:paraId="3C7E7BA6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 xml:space="preserve">  private static String inputFile = "largeFile.txt";</w:t>
      </w:r>
    </w:p>
    <w:p w14:paraId="5B5A561C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 xml:space="preserve">  private static String copiedFile = "Result.db";</w:t>
      </w:r>
    </w:p>
    <w:p w14:paraId="33A662F7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 xml:space="preserve">  static File fileName = new File(inputFile);</w:t>
      </w:r>
    </w:p>
    <w:p w14:paraId="112F5BB3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 xml:space="preserve">  static double new_file_size;</w:t>
      </w:r>
    </w:p>
    <w:p w14:paraId="60DD9DD2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 xml:space="preserve">  static int count;</w:t>
      </w:r>
    </w:p>
    <w:p w14:paraId="30FC592E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 xml:space="preserve">  static double time_taken ;</w:t>
      </w:r>
    </w:p>
    <w:p w14:paraId="5BF61605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 xml:space="preserve">  static double sum;</w:t>
      </w:r>
    </w:p>
    <w:p w14:paraId="0AB7B5A1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 xml:space="preserve">  static double sUM_TT;</w:t>
      </w:r>
    </w:p>
    <w:p w14:paraId="44BFA5F9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 xml:space="preserve">  </w:t>
      </w:r>
    </w:p>
    <w:p w14:paraId="074F1C0D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public static void main(String args[]) throws InterruptedException {</w:t>
      </w:r>
    </w:p>
    <w:p w14:paraId="00F3C2FE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</w:p>
    <w:p w14:paraId="228C3A74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DiskTask_Random[] run = new DiskTask_Random[8];</w:t>
      </w:r>
    </w:p>
    <w:p w14:paraId="78AB461C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 xml:space="preserve"> Scanner console = new Scanner (System.in);</w:t>
      </w:r>
    </w:p>
    <w:p w14:paraId="5DADA0EF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 xml:space="preserve">      while (true) {</w:t>
      </w:r>
    </w:p>
    <w:p w14:paraId="6903E3B0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 xml:space="preserve">         System.out.print("Please enter the blocksize[8b, 80b, 8M , 80Mb and 0-quit] ");</w:t>
      </w:r>
    </w:p>
    <w:p w14:paraId="5542C23C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 xml:space="preserve">         </w:t>
      </w:r>
    </w:p>
    <w:p w14:paraId="7D2255D4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 xml:space="preserve">         commandLine = console.nextInt();</w:t>
      </w:r>
    </w:p>
    <w:p w14:paraId="2943A4A5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 xml:space="preserve">         if (commandLine == 0)  {</w:t>
      </w:r>
    </w:p>
    <w:p w14:paraId="231026E2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 xml:space="preserve">             break; </w:t>
      </w:r>
    </w:p>
    <w:p w14:paraId="3DB076E1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 xml:space="preserve">         }</w:t>
      </w:r>
    </w:p>
    <w:p w14:paraId="35CD7A38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 xml:space="preserve">    </w:t>
      </w:r>
    </w:p>
    <w:p w14:paraId="26D68013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 xml:space="preserve">  System.out.println("\n" + commandLine + " is the Block Size");</w:t>
      </w:r>
    </w:p>
    <w:p w14:paraId="0DFC288E" w14:textId="77777777" w:rsidR="00411D43" w:rsidRPr="004C0FE1" w:rsidRDefault="00411D43" w:rsidP="00411D43">
      <w:pPr>
        <w:pStyle w:val="ListParagraph"/>
        <w:rPr>
          <w:sz w:val="24"/>
          <w:szCs w:val="24"/>
        </w:rPr>
      </w:pPr>
    </w:p>
    <w:p w14:paraId="1DAC8649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 xml:space="preserve"> </w:t>
      </w:r>
    </w:p>
    <w:p w14:paraId="7EA868EB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int[] threadCount={1,2,4,8};</w:t>
      </w:r>
    </w:p>
    <w:p w14:paraId="1DCE0DBD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for(int a=0;a&lt;threadCount.length;a++){</w:t>
      </w:r>
    </w:p>
    <w:p w14:paraId="04F1C3A3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</w:t>
      </w:r>
      <w:r w:rsidRPr="004C0FE1">
        <w:rPr>
          <w:sz w:val="24"/>
          <w:szCs w:val="24"/>
        </w:rPr>
        <w:tab/>
        <w:t>{</w:t>
      </w:r>
    </w:p>
    <w:p w14:paraId="49EAEBA0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</w:t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//Thread.sleep(1000);</w:t>
      </w:r>
    </w:p>
    <w:p w14:paraId="545E47CB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</w:t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int no_of_thread=threadCount[a];</w:t>
      </w:r>
    </w:p>
    <w:p w14:paraId="3FF51B73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</w:t>
      </w:r>
      <w:r w:rsidRPr="004C0FE1">
        <w:rPr>
          <w:sz w:val="24"/>
          <w:szCs w:val="24"/>
        </w:rPr>
        <w:tab/>
        <w:t>System.out.println("No of threads running is "+no_of_thread);</w:t>
      </w:r>
    </w:p>
    <w:p w14:paraId="392AE96A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</w:t>
      </w:r>
    </w:p>
    <w:p w14:paraId="3E494ACB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</w:t>
      </w:r>
      <w:r w:rsidRPr="004C0FE1">
        <w:rPr>
          <w:sz w:val="24"/>
          <w:szCs w:val="24"/>
        </w:rPr>
        <w:tab/>
        <w:t>double file_Size = fileName.length();</w:t>
      </w:r>
    </w:p>
    <w:p w14:paraId="1CC72BEF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</w:t>
      </w:r>
      <w:r w:rsidRPr="004C0FE1">
        <w:rPr>
          <w:sz w:val="24"/>
          <w:szCs w:val="24"/>
        </w:rPr>
        <w:tab/>
      </w:r>
    </w:p>
    <w:p w14:paraId="1FED2FAA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</w:t>
      </w:r>
      <w:r w:rsidRPr="004C0FE1">
        <w:rPr>
          <w:sz w:val="24"/>
          <w:szCs w:val="24"/>
        </w:rPr>
        <w:tab/>
        <w:t xml:space="preserve"> new_file_size=file_Size/no_of_thread;</w:t>
      </w:r>
    </w:p>
    <w:p w14:paraId="694A5D4E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</w:t>
      </w:r>
    </w:p>
    <w:p w14:paraId="64EA5D4A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</w:t>
      </w:r>
      <w:r w:rsidRPr="004C0FE1">
        <w:rPr>
          <w:sz w:val="24"/>
          <w:szCs w:val="24"/>
        </w:rPr>
        <w:tab/>
        <w:t xml:space="preserve"> count=0;</w:t>
      </w:r>
    </w:p>
    <w:p w14:paraId="0E09C590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lastRenderedPageBreak/>
        <w:t xml:space="preserve">       </w:t>
      </w:r>
      <w:r w:rsidRPr="004C0FE1">
        <w:rPr>
          <w:sz w:val="24"/>
          <w:szCs w:val="24"/>
        </w:rPr>
        <w:tab/>
        <w:t>sum=0;</w:t>
      </w:r>
    </w:p>
    <w:p w14:paraId="27ECEB72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</w:t>
      </w:r>
      <w:r w:rsidRPr="004C0FE1">
        <w:rPr>
          <w:sz w:val="24"/>
          <w:szCs w:val="24"/>
        </w:rPr>
        <w:tab/>
        <w:t>time_taken=0;</w:t>
      </w:r>
    </w:p>
    <w:p w14:paraId="47114EDA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</w:t>
      </w:r>
      <w:r w:rsidRPr="004C0FE1">
        <w:rPr>
          <w:sz w:val="24"/>
          <w:szCs w:val="24"/>
        </w:rPr>
        <w:tab/>
        <w:t>sUM_TT=0;</w:t>
      </w:r>
    </w:p>
    <w:p w14:paraId="7E0AE43F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</w:t>
      </w:r>
    </w:p>
    <w:p w14:paraId="02E34A0A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for(int i=0;i&lt;(no_of_thread);i++){</w:t>
      </w:r>
    </w:p>
    <w:p w14:paraId="649C0C91" w14:textId="77777777" w:rsidR="00411D43" w:rsidRPr="004C0FE1" w:rsidRDefault="00411D43" w:rsidP="00411D43">
      <w:pPr>
        <w:pStyle w:val="ListParagraph"/>
        <w:rPr>
          <w:sz w:val="24"/>
          <w:szCs w:val="24"/>
        </w:rPr>
      </w:pPr>
    </w:p>
    <w:p w14:paraId="519AF397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</w:t>
      </w:r>
      <w:r w:rsidRPr="004C0FE1">
        <w:rPr>
          <w:sz w:val="24"/>
          <w:szCs w:val="24"/>
        </w:rPr>
        <w:tab/>
        <w:t xml:space="preserve">run[i] = new DiskTask_Random(); </w:t>
      </w:r>
    </w:p>
    <w:p w14:paraId="407FBB53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</w:t>
      </w:r>
      <w:r w:rsidRPr="004C0FE1">
        <w:rPr>
          <w:sz w:val="24"/>
          <w:szCs w:val="24"/>
        </w:rPr>
        <w:tab/>
        <w:t>run[i].start();</w:t>
      </w:r>
    </w:p>
    <w:p w14:paraId="7F424653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</w:t>
      </w:r>
      <w:r w:rsidRPr="004C0FE1">
        <w:rPr>
          <w:sz w:val="24"/>
          <w:szCs w:val="24"/>
        </w:rPr>
        <w:tab/>
        <w:t xml:space="preserve"> count=i;</w:t>
      </w:r>
    </w:p>
    <w:p w14:paraId="2C90E2ED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</w:t>
      </w:r>
      <w:r w:rsidRPr="004C0FE1">
        <w:rPr>
          <w:sz w:val="24"/>
          <w:szCs w:val="24"/>
        </w:rPr>
        <w:tab/>
      </w:r>
    </w:p>
    <w:p w14:paraId="4D5E72D7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}</w:t>
      </w:r>
    </w:p>
    <w:p w14:paraId="3B688CA7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for(int c=0;c&lt;(no_of_thread);c++)</w:t>
      </w:r>
    </w:p>
    <w:p w14:paraId="34E8C7BF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</w:t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 xml:space="preserve">  run[c].join();</w:t>
      </w:r>
    </w:p>
    <w:p w14:paraId="6143C57F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</w:t>
      </w:r>
    </w:p>
    <w:p w14:paraId="7FFC948A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</w:t>
      </w:r>
      <w:r w:rsidRPr="004C0FE1">
        <w:rPr>
          <w:sz w:val="24"/>
          <w:szCs w:val="24"/>
        </w:rPr>
        <w:tab/>
        <w:t xml:space="preserve">  sum=sUM_TT;</w:t>
      </w:r>
    </w:p>
    <w:p w14:paraId="17DB788F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if (commandLine == 8)</w:t>
      </w:r>
    </w:p>
    <w:p w14:paraId="59ACB454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{</w:t>
      </w:r>
    </w:p>
    <w:p w14:paraId="518EE510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</w:p>
    <w:p w14:paraId="71F67BE3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sum=sum/1000000.0;</w:t>
      </w:r>
    </w:p>
    <w:p w14:paraId="17FBB4F2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double result_latency=(sum/file_Size);</w:t>
      </w:r>
    </w:p>
    <w:p w14:paraId="2E595699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</w:t>
      </w:r>
      <w:r w:rsidRPr="004C0FE1">
        <w:rPr>
          <w:sz w:val="24"/>
          <w:szCs w:val="24"/>
        </w:rPr>
        <w:tab/>
        <w:t>System.out.println("Latency for random Read"+ result_latency + " ms");</w:t>
      </w:r>
    </w:p>
    <w:p w14:paraId="345BE547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}</w:t>
      </w:r>
    </w:p>
    <w:p w14:paraId="4477A963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else</w:t>
      </w:r>
    </w:p>
    <w:p w14:paraId="3DAA1794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{</w:t>
      </w:r>
    </w:p>
    <w:p w14:paraId="41574FB9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 xml:space="preserve">//System.out.println("sum for final"+sum); </w:t>
      </w:r>
    </w:p>
    <w:p w14:paraId="4D9A4692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</w:p>
    <w:p w14:paraId="32922B21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sum=sum/1000000000.0;</w:t>
      </w:r>
    </w:p>
    <w:p w14:paraId="2C8D4D88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 xml:space="preserve"> </w:t>
      </w:r>
    </w:p>
    <w:p w14:paraId="43E42B41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double result_throughput=(file_Size/1048576)/sum;</w:t>
      </w:r>
    </w:p>
    <w:p w14:paraId="235C3614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System.out.println("Throughput for Random Read"+ result_throughput + " MB/sec");</w:t>
      </w:r>
    </w:p>
    <w:p w14:paraId="23937276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}</w:t>
      </w:r>
    </w:p>
    <w:p w14:paraId="6A9AE07F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</w:p>
    <w:p w14:paraId="52A35ADA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</w:t>
      </w:r>
    </w:p>
    <w:p w14:paraId="5FE13A8E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</w:t>
      </w:r>
      <w:r w:rsidRPr="004C0FE1">
        <w:rPr>
          <w:sz w:val="24"/>
          <w:szCs w:val="24"/>
        </w:rPr>
        <w:tab/>
        <w:t>}</w:t>
      </w:r>
    </w:p>
    <w:p w14:paraId="5E903FDD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}</w:t>
      </w:r>
    </w:p>
    <w:p w14:paraId="5EEED8CD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 xml:space="preserve">      }</w:t>
      </w:r>
    </w:p>
    <w:p w14:paraId="0C00104F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}</w:t>
      </w:r>
    </w:p>
    <w:p w14:paraId="797E6663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</w:p>
    <w:p w14:paraId="012ACCF2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</w:p>
    <w:p w14:paraId="6204FF75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</w:p>
    <w:p w14:paraId="74C91766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lastRenderedPageBreak/>
        <w:tab/>
      </w:r>
    </w:p>
    <w:p w14:paraId="61939EEF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 xml:space="preserve"> </w:t>
      </w:r>
    </w:p>
    <w:p w14:paraId="774532D4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 xml:space="preserve"> public  void random_read(double file_size, int counter, int block_size) throws IOException</w:t>
      </w:r>
    </w:p>
    <w:p w14:paraId="34BBE075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{</w:t>
      </w:r>
    </w:p>
    <w:p w14:paraId="269EC2A5" w14:textId="77777777" w:rsidR="00411D43" w:rsidRPr="004C0FE1" w:rsidRDefault="00411D43" w:rsidP="00411D43">
      <w:pPr>
        <w:pStyle w:val="ListParagraph"/>
        <w:rPr>
          <w:sz w:val="24"/>
          <w:szCs w:val="24"/>
        </w:rPr>
      </w:pPr>
    </w:p>
    <w:p w14:paraId="339DFB20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 xml:space="preserve"> RandomAccessFile rafIN = new RandomAccessFile(inputFile, "r");</w:t>
      </w:r>
    </w:p>
    <w:p w14:paraId="4EB7C388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byte[] byteArray = new byte[block_size];</w:t>
      </w:r>
    </w:p>
    <w:p w14:paraId="7AD50820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rafIN.seek((long) (file_size*counter));</w:t>
      </w:r>
    </w:p>
    <w:p w14:paraId="59A5BE04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int value=(int)file_size/block_size;</w:t>
      </w:r>
    </w:p>
    <w:p w14:paraId="46778C2D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</w:p>
    <w:p w14:paraId="73496353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double start = System.nanoTime();</w:t>
      </w:r>
    </w:p>
    <w:p w14:paraId="61746435" w14:textId="77777777" w:rsidR="00411D43" w:rsidRPr="004C0FE1" w:rsidRDefault="00411D43" w:rsidP="00411D43">
      <w:pPr>
        <w:pStyle w:val="ListParagraph"/>
        <w:rPr>
          <w:sz w:val="24"/>
          <w:szCs w:val="24"/>
        </w:rPr>
      </w:pPr>
    </w:p>
    <w:p w14:paraId="4935253D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</w:p>
    <w:p w14:paraId="16E262CA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for (int i = 0; i &lt; value; i++) {</w:t>
      </w:r>
    </w:p>
    <w:p w14:paraId="05F499C1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</w:p>
    <w:p w14:paraId="13BB47B3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 xml:space="preserve">    int ran=r.nextInt((int)file_size);</w:t>
      </w:r>
    </w:p>
    <w:p w14:paraId="12BA558D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 xml:space="preserve">   </w:t>
      </w:r>
    </w:p>
    <w:p w14:paraId="1170CC8E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 xml:space="preserve">    rafIN.seek(ran);</w:t>
      </w:r>
    </w:p>
    <w:p w14:paraId="2F641E42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 xml:space="preserve">    rafIN.read(byteArray);</w:t>
      </w:r>
    </w:p>
    <w:p w14:paraId="2EE98612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 xml:space="preserve">   </w:t>
      </w:r>
    </w:p>
    <w:p w14:paraId="4FC92DF0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}</w:t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</w:p>
    <w:p w14:paraId="73F44260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time_taken = System.nanoTime()- start;</w:t>
      </w:r>
    </w:p>
    <w:p w14:paraId="7CA3562E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</w:p>
    <w:p w14:paraId="212E25EA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</w:p>
    <w:p w14:paraId="02713796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sUM_TT +=time_taken;</w:t>
      </w:r>
    </w:p>
    <w:p w14:paraId="4C6E2419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rafIN.close();</w:t>
      </w:r>
    </w:p>
    <w:p w14:paraId="386BAC2D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</w:p>
    <w:p w14:paraId="15B903B5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}</w:t>
      </w:r>
    </w:p>
    <w:p w14:paraId="75CFE38F" w14:textId="77777777" w:rsidR="00411D43" w:rsidRPr="004C0FE1" w:rsidRDefault="00411D43" w:rsidP="00411D43">
      <w:pPr>
        <w:pStyle w:val="ListParagraph"/>
        <w:rPr>
          <w:sz w:val="24"/>
          <w:szCs w:val="24"/>
        </w:rPr>
      </w:pPr>
    </w:p>
    <w:p w14:paraId="4359D69E" w14:textId="77777777" w:rsidR="00411D43" w:rsidRPr="004C0FE1" w:rsidRDefault="00411D43" w:rsidP="00411D43">
      <w:pPr>
        <w:pStyle w:val="ListParagraph"/>
        <w:rPr>
          <w:sz w:val="24"/>
          <w:szCs w:val="24"/>
        </w:rPr>
      </w:pPr>
    </w:p>
    <w:p w14:paraId="688B3400" w14:textId="77777777" w:rsidR="00411D43" w:rsidRPr="004C0FE1" w:rsidRDefault="00411D43" w:rsidP="00411D43">
      <w:pPr>
        <w:pStyle w:val="ListParagraph"/>
        <w:rPr>
          <w:sz w:val="24"/>
          <w:szCs w:val="24"/>
        </w:rPr>
      </w:pPr>
    </w:p>
    <w:p w14:paraId="3F56E494" w14:textId="77777777" w:rsidR="00411D43" w:rsidRPr="004C0FE1" w:rsidRDefault="00411D43" w:rsidP="00411D43">
      <w:pPr>
        <w:pStyle w:val="ListParagraph"/>
        <w:rPr>
          <w:sz w:val="24"/>
          <w:szCs w:val="24"/>
        </w:rPr>
      </w:pPr>
    </w:p>
    <w:p w14:paraId="038BCFEB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@Override</w:t>
      </w:r>
    </w:p>
    <w:p w14:paraId="25B42F28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public void run()  {</w:t>
      </w:r>
    </w:p>
    <w:p w14:paraId="0C81E1A2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</w:p>
    <w:p w14:paraId="6DB9BDFE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try {</w:t>
      </w:r>
    </w:p>
    <w:p w14:paraId="09BAB7AE" w14:textId="5392762C" w:rsidR="00411D43" w:rsidRPr="004C0FE1" w:rsidRDefault="00411D43" w:rsidP="00411D43">
      <w:pPr>
        <w:pStyle w:val="ListParagraph"/>
        <w:rPr>
          <w:sz w:val="24"/>
          <w:szCs w:val="24"/>
        </w:rPr>
      </w:pPr>
    </w:p>
    <w:p w14:paraId="5B25522B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random_read(new_file_size,count,commandLine);</w:t>
      </w:r>
    </w:p>
    <w:p w14:paraId="41CE3228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} catch (IOException e) {</w:t>
      </w:r>
    </w:p>
    <w:p w14:paraId="1E671002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</w:p>
    <w:p w14:paraId="72DDF0A5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lastRenderedPageBreak/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e.printStackTrace();</w:t>
      </w:r>
    </w:p>
    <w:p w14:paraId="4765D490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}</w:t>
      </w:r>
    </w:p>
    <w:p w14:paraId="28988470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}</w:t>
      </w:r>
    </w:p>
    <w:p w14:paraId="7E1D7448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</w:p>
    <w:p w14:paraId="4B02E5D1" w14:textId="77777777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</w:p>
    <w:p w14:paraId="15B840CC" w14:textId="49375FE9" w:rsidR="00411D43" w:rsidRPr="004C0FE1" w:rsidRDefault="00411D43" w:rsidP="00411D43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}</w:t>
      </w:r>
    </w:p>
    <w:p w14:paraId="6CDFCE95" w14:textId="77777777" w:rsidR="00D94819" w:rsidRPr="004C0FE1" w:rsidRDefault="00D94819" w:rsidP="00572DC4">
      <w:pPr>
        <w:pStyle w:val="ListParagraph"/>
        <w:rPr>
          <w:sz w:val="24"/>
          <w:szCs w:val="24"/>
        </w:rPr>
      </w:pPr>
    </w:p>
    <w:p w14:paraId="0D0E350D" w14:textId="77777777" w:rsidR="00572DC4" w:rsidRPr="004C0FE1" w:rsidRDefault="00572DC4" w:rsidP="00D35C4E">
      <w:pPr>
        <w:pStyle w:val="ListParagraph"/>
        <w:rPr>
          <w:b/>
          <w:sz w:val="24"/>
          <w:szCs w:val="24"/>
        </w:rPr>
      </w:pPr>
    </w:p>
    <w:p w14:paraId="73E9721A" w14:textId="77777777" w:rsidR="00210E4E" w:rsidRPr="004C0FE1" w:rsidRDefault="00210E4E" w:rsidP="00D35C4E">
      <w:pPr>
        <w:pStyle w:val="ListParagraph"/>
        <w:rPr>
          <w:b/>
          <w:sz w:val="24"/>
          <w:szCs w:val="24"/>
        </w:rPr>
      </w:pPr>
    </w:p>
    <w:p w14:paraId="5DCB4C80" w14:textId="77777777" w:rsidR="00210E4E" w:rsidRPr="004C0FE1" w:rsidRDefault="00210E4E" w:rsidP="00D35C4E">
      <w:pPr>
        <w:pStyle w:val="ListParagraph"/>
        <w:rPr>
          <w:b/>
          <w:sz w:val="24"/>
          <w:szCs w:val="24"/>
        </w:rPr>
      </w:pPr>
    </w:p>
    <w:p w14:paraId="6EF10CB6" w14:textId="6AF3D8A2" w:rsidR="004C0FE1" w:rsidRPr="004C0FE1" w:rsidRDefault="00210E4E" w:rsidP="004C0FE1">
      <w:pPr>
        <w:pStyle w:val="ListParagraph"/>
        <w:rPr>
          <w:b/>
          <w:sz w:val="24"/>
          <w:szCs w:val="24"/>
        </w:rPr>
      </w:pPr>
      <w:r w:rsidRPr="004C0FE1">
        <w:rPr>
          <w:b/>
          <w:sz w:val="24"/>
          <w:szCs w:val="24"/>
        </w:rPr>
        <w:t xml:space="preserve">b. FILE NAME : </w:t>
      </w:r>
      <w:r w:rsidR="004C0FE1" w:rsidRPr="004C0FE1">
        <w:rPr>
          <w:b/>
          <w:sz w:val="24"/>
          <w:szCs w:val="24"/>
        </w:rPr>
        <w:t>DiskTask_Sequential.java</w:t>
      </w:r>
    </w:p>
    <w:p w14:paraId="27CA9D1D" w14:textId="77777777" w:rsidR="004C0FE1" w:rsidRPr="004C0FE1" w:rsidRDefault="004C0FE1" w:rsidP="004C0FE1">
      <w:pPr>
        <w:pStyle w:val="ListParagraph"/>
        <w:rPr>
          <w:b/>
          <w:sz w:val="24"/>
          <w:szCs w:val="24"/>
        </w:rPr>
      </w:pPr>
    </w:p>
    <w:p w14:paraId="330D6047" w14:textId="77777777" w:rsidR="004C0FE1" w:rsidRPr="004C0FE1" w:rsidRDefault="004C0FE1" w:rsidP="004C0FE1">
      <w:pPr>
        <w:pStyle w:val="ListParagraph"/>
        <w:rPr>
          <w:sz w:val="24"/>
          <w:szCs w:val="24"/>
        </w:rPr>
      </w:pPr>
    </w:p>
    <w:p w14:paraId="23334BD7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</w:t>
      </w:r>
    </w:p>
    <w:p w14:paraId="01F1303E" w14:textId="77777777" w:rsidR="004C0FE1" w:rsidRPr="004C0FE1" w:rsidRDefault="004C0FE1" w:rsidP="004C0FE1">
      <w:pPr>
        <w:pStyle w:val="ListParagraph"/>
        <w:rPr>
          <w:sz w:val="24"/>
          <w:szCs w:val="24"/>
        </w:rPr>
      </w:pPr>
    </w:p>
    <w:p w14:paraId="1CD46E0A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import java.io.File;</w:t>
      </w:r>
    </w:p>
    <w:p w14:paraId="1C8E379D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import java.io.IOException;</w:t>
      </w:r>
    </w:p>
    <w:p w14:paraId="16F836D3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import java.io.RandomAccessFile;</w:t>
      </w:r>
    </w:p>
    <w:p w14:paraId="4B5C0200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import java.util.Scanner;</w:t>
      </w:r>
    </w:p>
    <w:p w14:paraId="23C584D1" w14:textId="77777777" w:rsidR="004C0FE1" w:rsidRPr="004C0FE1" w:rsidRDefault="004C0FE1" w:rsidP="004C0FE1">
      <w:pPr>
        <w:pStyle w:val="ListParagraph"/>
        <w:rPr>
          <w:sz w:val="24"/>
          <w:szCs w:val="24"/>
        </w:rPr>
      </w:pPr>
    </w:p>
    <w:p w14:paraId="6B851ABE" w14:textId="77777777" w:rsidR="004C0FE1" w:rsidRPr="004C0FE1" w:rsidRDefault="004C0FE1" w:rsidP="004C0FE1">
      <w:pPr>
        <w:pStyle w:val="ListParagraph"/>
        <w:rPr>
          <w:sz w:val="24"/>
          <w:szCs w:val="24"/>
        </w:rPr>
      </w:pPr>
    </w:p>
    <w:p w14:paraId="6C5FDC8A" w14:textId="77777777" w:rsidR="004C0FE1" w:rsidRPr="004C0FE1" w:rsidRDefault="004C0FE1" w:rsidP="004C0FE1">
      <w:pPr>
        <w:pStyle w:val="ListParagraph"/>
        <w:rPr>
          <w:sz w:val="24"/>
          <w:szCs w:val="24"/>
        </w:rPr>
      </w:pPr>
    </w:p>
    <w:p w14:paraId="349C7B2A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public class DiskTask_Sequential extends Thread{</w:t>
      </w:r>
    </w:p>
    <w:p w14:paraId="722DDCC9" w14:textId="77777777" w:rsidR="004C0FE1" w:rsidRPr="004C0FE1" w:rsidRDefault="004C0FE1" w:rsidP="004C0FE1">
      <w:pPr>
        <w:pStyle w:val="ListParagraph"/>
        <w:rPr>
          <w:sz w:val="24"/>
          <w:szCs w:val="24"/>
        </w:rPr>
      </w:pPr>
    </w:p>
    <w:p w14:paraId="647C05C0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 xml:space="preserve">  static Thread thread_numb; </w:t>
      </w:r>
    </w:p>
    <w:p w14:paraId="04F584F9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 xml:space="preserve">  static int commandLine;</w:t>
      </w:r>
    </w:p>
    <w:p w14:paraId="59FAFF59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 xml:space="preserve">  private static String inputFile = "largeFile.txt";</w:t>
      </w:r>
    </w:p>
    <w:p w14:paraId="0D22F0B2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 xml:space="preserve">  private static String copiedFile = "Result.db";</w:t>
      </w:r>
    </w:p>
    <w:p w14:paraId="10789DB4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 xml:space="preserve">  static File fileName = new File(inputFile);</w:t>
      </w:r>
    </w:p>
    <w:p w14:paraId="7E46CF57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 xml:space="preserve">  static double new_file_size;</w:t>
      </w:r>
    </w:p>
    <w:p w14:paraId="7D8D2B59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 xml:space="preserve">  static int count;</w:t>
      </w:r>
    </w:p>
    <w:p w14:paraId="2BC4E128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 xml:space="preserve">  static double time_taken ;</w:t>
      </w:r>
    </w:p>
    <w:p w14:paraId="3AFE7DB2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 xml:space="preserve">  static double sum;</w:t>
      </w:r>
    </w:p>
    <w:p w14:paraId="5028D80D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 xml:space="preserve">  static double sUM_TT;</w:t>
      </w:r>
    </w:p>
    <w:p w14:paraId="49F54204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 xml:space="preserve">  </w:t>
      </w:r>
    </w:p>
    <w:p w14:paraId="60F25E61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public static void main(String args[]) throws InterruptedException {</w:t>
      </w:r>
    </w:p>
    <w:p w14:paraId="4D1BA1A7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</w:p>
    <w:p w14:paraId="38156B85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DiskTask_Sequential[] run = new DiskTask_Sequential[8];</w:t>
      </w:r>
    </w:p>
    <w:p w14:paraId="28CA9DB7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 xml:space="preserve"> Scanner console = new Scanner (System.in);</w:t>
      </w:r>
    </w:p>
    <w:p w14:paraId="00114B81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 xml:space="preserve">      while (true) {</w:t>
      </w:r>
    </w:p>
    <w:p w14:paraId="328A350F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lastRenderedPageBreak/>
        <w:tab/>
        <w:t xml:space="preserve">         System.out.print("Please enter the blocksize[8b, 80b, 8M , 80Mb and 0-quit] ");</w:t>
      </w:r>
    </w:p>
    <w:p w14:paraId="7B2245D5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 xml:space="preserve">         </w:t>
      </w:r>
    </w:p>
    <w:p w14:paraId="6CDDEB7F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 xml:space="preserve">         commandLine = console.nextInt();</w:t>
      </w:r>
    </w:p>
    <w:p w14:paraId="18A04F5D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 xml:space="preserve">         if (commandLine == 0)  {</w:t>
      </w:r>
    </w:p>
    <w:p w14:paraId="59116FBC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 xml:space="preserve">             break; </w:t>
      </w:r>
    </w:p>
    <w:p w14:paraId="0CF86E0B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 xml:space="preserve">         }</w:t>
      </w:r>
    </w:p>
    <w:p w14:paraId="31A2614E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 xml:space="preserve">    </w:t>
      </w:r>
    </w:p>
    <w:p w14:paraId="3D7BC7DA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 xml:space="preserve">  System.out.println("\n" + commandLine + " is the Block Size");</w:t>
      </w:r>
    </w:p>
    <w:p w14:paraId="50AEB9DB" w14:textId="77777777" w:rsidR="004C0FE1" w:rsidRPr="004C0FE1" w:rsidRDefault="004C0FE1" w:rsidP="004C0FE1">
      <w:pPr>
        <w:pStyle w:val="ListParagraph"/>
        <w:rPr>
          <w:sz w:val="24"/>
          <w:szCs w:val="24"/>
        </w:rPr>
      </w:pPr>
    </w:p>
    <w:p w14:paraId="5A1CE138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 xml:space="preserve"> </w:t>
      </w:r>
    </w:p>
    <w:p w14:paraId="20F9194E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 int[] threadCount={1,2,4,8};</w:t>
      </w:r>
    </w:p>
    <w:p w14:paraId="0F4C97C3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 for(int a=0;a&lt;threadCount.length;a++){</w:t>
      </w:r>
    </w:p>
    <w:p w14:paraId="0866BFD4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 </w:t>
      </w:r>
      <w:r w:rsidRPr="004C0FE1">
        <w:rPr>
          <w:sz w:val="24"/>
          <w:szCs w:val="24"/>
        </w:rPr>
        <w:tab/>
        <w:t>{</w:t>
      </w:r>
    </w:p>
    <w:p w14:paraId="68D9CD07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 </w:t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//Thread.sleep(1000);</w:t>
      </w:r>
    </w:p>
    <w:p w14:paraId="069B7B69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 </w:t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int no_of_thread=threadCount[a];</w:t>
      </w:r>
    </w:p>
    <w:p w14:paraId="15DA13E9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 </w:t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 xml:space="preserve"> Thread thread_numb; </w:t>
      </w:r>
    </w:p>
    <w:p w14:paraId="6A3A7DED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 </w:t>
      </w:r>
      <w:r w:rsidRPr="004C0FE1">
        <w:rPr>
          <w:sz w:val="24"/>
          <w:szCs w:val="24"/>
        </w:rPr>
        <w:tab/>
        <w:t>System.out.println("No of threads running is "+no_of_thread);</w:t>
      </w:r>
    </w:p>
    <w:p w14:paraId="60FDD459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</w:t>
      </w:r>
    </w:p>
    <w:p w14:paraId="04C83FB7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 </w:t>
      </w:r>
      <w:r w:rsidRPr="004C0FE1">
        <w:rPr>
          <w:sz w:val="24"/>
          <w:szCs w:val="24"/>
        </w:rPr>
        <w:tab/>
        <w:t>double file_Size = fileName.length();</w:t>
      </w:r>
    </w:p>
    <w:p w14:paraId="1140F9BE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 </w:t>
      </w:r>
      <w:r w:rsidRPr="004C0FE1">
        <w:rPr>
          <w:sz w:val="24"/>
          <w:szCs w:val="24"/>
        </w:rPr>
        <w:tab/>
      </w:r>
    </w:p>
    <w:p w14:paraId="04B9B296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 </w:t>
      </w:r>
      <w:r w:rsidRPr="004C0FE1">
        <w:rPr>
          <w:sz w:val="24"/>
          <w:szCs w:val="24"/>
        </w:rPr>
        <w:tab/>
        <w:t xml:space="preserve"> new_file_size=file_Size/no_of_thread;</w:t>
      </w:r>
    </w:p>
    <w:p w14:paraId="6304DFAF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 </w:t>
      </w:r>
    </w:p>
    <w:p w14:paraId="4D062972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 </w:t>
      </w:r>
      <w:r w:rsidRPr="004C0FE1">
        <w:rPr>
          <w:sz w:val="24"/>
          <w:szCs w:val="24"/>
        </w:rPr>
        <w:tab/>
        <w:t xml:space="preserve"> count=0;</w:t>
      </w:r>
    </w:p>
    <w:p w14:paraId="0070D156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 </w:t>
      </w:r>
      <w:r w:rsidRPr="004C0FE1">
        <w:rPr>
          <w:sz w:val="24"/>
          <w:szCs w:val="24"/>
        </w:rPr>
        <w:tab/>
        <w:t>sum=0;</w:t>
      </w:r>
    </w:p>
    <w:p w14:paraId="031B7855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 </w:t>
      </w:r>
      <w:r w:rsidRPr="004C0FE1">
        <w:rPr>
          <w:sz w:val="24"/>
          <w:szCs w:val="24"/>
        </w:rPr>
        <w:tab/>
        <w:t>time_taken=0;</w:t>
      </w:r>
    </w:p>
    <w:p w14:paraId="4FE40F2C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 </w:t>
      </w:r>
      <w:r w:rsidRPr="004C0FE1">
        <w:rPr>
          <w:sz w:val="24"/>
          <w:szCs w:val="24"/>
        </w:rPr>
        <w:tab/>
        <w:t>sUM_TT=0;</w:t>
      </w:r>
    </w:p>
    <w:p w14:paraId="7B26FC75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 </w:t>
      </w:r>
      <w:r w:rsidRPr="004C0FE1">
        <w:rPr>
          <w:sz w:val="24"/>
          <w:szCs w:val="24"/>
        </w:rPr>
        <w:tab/>
      </w:r>
    </w:p>
    <w:p w14:paraId="21B0148F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 for(int i=0;i&lt;(no_of_thread);i++){</w:t>
      </w:r>
    </w:p>
    <w:p w14:paraId="7B1175C2" w14:textId="77777777" w:rsidR="004C0FE1" w:rsidRPr="004C0FE1" w:rsidRDefault="004C0FE1" w:rsidP="004C0FE1">
      <w:pPr>
        <w:pStyle w:val="ListParagraph"/>
        <w:rPr>
          <w:sz w:val="24"/>
          <w:szCs w:val="24"/>
        </w:rPr>
      </w:pPr>
    </w:p>
    <w:p w14:paraId="67DF7C13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 </w:t>
      </w:r>
      <w:r w:rsidRPr="004C0FE1">
        <w:rPr>
          <w:sz w:val="24"/>
          <w:szCs w:val="24"/>
        </w:rPr>
        <w:tab/>
        <w:t xml:space="preserve">run[i] = new DiskTask_Sequential(); </w:t>
      </w:r>
    </w:p>
    <w:p w14:paraId="03A7D4A0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 </w:t>
      </w:r>
      <w:r w:rsidRPr="004C0FE1">
        <w:rPr>
          <w:sz w:val="24"/>
          <w:szCs w:val="24"/>
        </w:rPr>
        <w:tab/>
        <w:t>run[i].start();</w:t>
      </w:r>
    </w:p>
    <w:p w14:paraId="5894AAEE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 </w:t>
      </w:r>
      <w:r w:rsidRPr="004C0FE1">
        <w:rPr>
          <w:sz w:val="24"/>
          <w:szCs w:val="24"/>
        </w:rPr>
        <w:tab/>
        <w:t xml:space="preserve"> count=i;</w:t>
      </w:r>
    </w:p>
    <w:p w14:paraId="5A6E5E20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 </w:t>
      </w:r>
      <w:r w:rsidRPr="004C0FE1">
        <w:rPr>
          <w:sz w:val="24"/>
          <w:szCs w:val="24"/>
        </w:rPr>
        <w:tab/>
      </w:r>
    </w:p>
    <w:p w14:paraId="571DE085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 }</w:t>
      </w:r>
    </w:p>
    <w:p w14:paraId="303B2190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 for(int c=0;c&lt;(no_of_thread);c++)</w:t>
      </w:r>
    </w:p>
    <w:p w14:paraId="67836395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</w:t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 xml:space="preserve">  run[c].join();</w:t>
      </w:r>
    </w:p>
    <w:p w14:paraId="369035E7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 </w:t>
      </w:r>
    </w:p>
    <w:p w14:paraId="5570B289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</w:t>
      </w:r>
      <w:r w:rsidRPr="004C0FE1">
        <w:rPr>
          <w:sz w:val="24"/>
          <w:szCs w:val="24"/>
        </w:rPr>
        <w:tab/>
        <w:t xml:space="preserve">  sum=sUM_TT;</w:t>
      </w:r>
    </w:p>
    <w:p w14:paraId="5F7E26E1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if (commandLine == 8)</w:t>
      </w:r>
    </w:p>
    <w:p w14:paraId="05A68246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{</w:t>
      </w:r>
    </w:p>
    <w:p w14:paraId="5FE0668F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lastRenderedPageBreak/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</w:p>
    <w:p w14:paraId="3ECB5F74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sum=sum/1000000.0;</w:t>
      </w:r>
    </w:p>
    <w:p w14:paraId="1B19C760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double result_latency=(sum/file_Size);</w:t>
      </w:r>
    </w:p>
    <w:p w14:paraId="4702665F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</w:t>
      </w:r>
      <w:r w:rsidRPr="004C0FE1">
        <w:rPr>
          <w:sz w:val="24"/>
          <w:szCs w:val="24"/>
        </w:rPr>
        <w:tab/>
        <w:t>System.out.println("Latency for Seq Read "+ result_latency + " ms");</w:t>
      </w:r>
    </w:p>
    <w:p w14:paraId="421E22B4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}</w:t>
      </w:r>
    </w:p>
    <w:p w14:paraId="19262537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else</w:t>
      </w:r>
    </w:p>
    <w:p w14:paraId="676E6FF1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{</w:t>
      </w:r>
    </w:p>
    <w:p w14:paraId="12C95CE6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</w:p>
    <w:p w14:paraId="51FDB00E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sum=sum/1000000000.0;</w:t>
      </w:r>
    </w:p>
    <w:p w14:paraId="0C57F463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 xml:space="preserve"> </w:t>
      </w:r>
    </w:p>
    <w:p w14:paraId="254731A3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double result_throughput=(file_Size/1048576)/sum;</w:t>
      </w:r>
    </w:p>
    <w:p w14:paraId="3748127B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System.out.println("Throughput for Seq Read "+ result_throughput + " MB/sec");</w:t>
      </w:r>
    </w:p>
    <w:p w14:paraId="62F9D179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}</w:t>
      </w:r>
    </w:p>
    <w:p w14:paraId="24E5F22A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</w:p>
    <w:p w14:paraId="2487FB9E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 </w:t>
      </w:r>
    </w:p>
    <w:p w14:paraId="0FCCA562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 </w:t>
      </w:r>
      <w:r w:rsidRPr="004C0FE1">
        <w:rPr>
          <w:sz w:val="24"/>
          <w:szCs w:val="24"/>
        </w:rPr>
        <w:tab/>
        <w:t>}</w:t>
      </w:r>
    </w:p>
    <w:p w14:paraId="38F150EE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}</w:t>
      </w:r>
    </w:p>
    <w:p w14:paraId="1CBA9A5F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 xml:space="preserve">      }</w:t>
      </w:r>
    </w:p>
    <w:p w14:paraId="3DC0F52B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}</w:t>
      </w:r>
    </w:p>
    <w:p w14:paraId="2E8A577A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</w:p>
    <w:p w14:paraId="0C4AA988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</w:p>
    <w:p w14:paraId="27568174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 xml:space="preserve"> public  void seq_read(double file_size, int counter, int block_size) throws IOException</w:t>
      </w:r>
    </w:p>
    <w:p w14:paraId="3CB0F7B6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{</w:t>
      </w:r>
    </w:p>
    <w:p w14:paraId="6C1BE046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</w:p>
    <w:p w14:paraId="0477D17F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RandomAccessFile rafIN = new RandomAccessFile(inputFile, "r");</w:t>
      </w:r>
    </w:p>
    <w:p w14:paraId="03ACB68E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byte[] byteArray = new byte[block_size];</w:t>
      </w:r>
    </w:p>
    <w:p w14:paraId="13E408A8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rafIN.seek((long) (file_size*counter));</w:t>
      </w:r>
    </w:p>
    <w:p w14:paraId="2E2CC8CF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int value=(int)file_size/block_size;</w:t>
      </w:r>
    </w:p>
    <w:p w14:paraId="07207463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double start = System.nanoTime();</w:t>
      </w:r>
    </w:p>
    <w:p w14:paraId="031D9C83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</w:p>
    <w:p w14:paraId="2209F6F4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for (int i = 0; i &lt; value; i++) {</w:t>
      </w:r>
    </w:p>
    <w:p w14:paraId="7353AC4E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</w:p>
    <w:p w14:paraId="6C062FFC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 xml:space="preserve">    rafIN.seek(rafIN.getFilePointer());</w:t>
      </w:r>
    </w:p>
    <w:p w14:paraId="446BB5EE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 xml:space="preserve">    rafIN.read(byteArray); </w:t>
      </w:r>
    </w:p>
    <w:p w14:paraId="732F4E24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}</w:t>
      </w:r>
    </w:p>
    <w:p w14:paraId="78D59D62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</w:p>
    <w:p w14:paraId="36039E6E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time_taken = System.nanoTime()- start;</w:t>
      </w:r>
    </w:p>
    <w:p w14:paraId="43E1B61B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</w:p>
    <w:p w14:paraId="451402F9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</w:p>
    <w:p w14:paraId="2BC2EA24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lastRenderedPageBreak/>
        <w:tab/>
      </w:r>
      <w:r w:rsidRPr="004C0FE1">
        <w:rPr>
          <w:sz w:val="24"/>
          <w:szCs w:val="24"/>
        </w:rPr>
        <w:tab/>
        <w:t>sUM_TT +=time_taken;</w:t>
      </w:r>
    </w:p>
    <w:p w14:paraId="6F9D3F31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rafIN.close();</w:t>
      </w:r>
    </w:p>
    <w:p w14:paraId="7E8E2C04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}</w:t>
      </w:r>
    </w:p>
    <w:p w14:paraId="2F3B80FA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</w:p>
    <w:p w14:paraId="18CFC37A" w14:textId="77777777" w:rsidR="004C0FE1" w:rsidRPr="004C0FE1" w:rsidRDefault="004C0FE1" w:rsidP="004C0FE1">
      <w:pPr>
        <w:pStyle w:val="ListParagraph"/>
        <w:rPr>
          <w:sz w:val="24"/>
          <w:szCs w:val="24"/>
        </w:rPr>
      </w:pPr>
    </w:p>
    <w:p w14:paraId="758ACBD3" w14:textId="77777777" w:rsidR="004C0FE1" w:rsidRPr="004C0FE1" w:rsidRDefault="004C0FE1" w:rsidP="004C0FE1">
      <w:pPr>
        <w:pStyle w:val="ListParagraph"/>
        <w:rPr>
          <w:sz w:val="24"/>
          <w:szCs w:val="24"/>
        </w:rPr>
      </w:pPr>
    </w:p>
    <w:p w14:paraId="68BA59CE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@Override</w:t>
      </w:r>
    </w:p>
    <w:p w14:paraId="5014334A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public void run()  {</w:t>
      </w:r>
    </w:p>
    <w:p w14:paraId="32007699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</w:p>
    <w:p w14:paraId="56D2A7D1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try {</w:t>
      </w:r>
    </w:p>
    <w:p w14:paraId="6A7CEDC4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</w:p>
    <w:p w14:paraId="55BA672C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seq_read(new_file_size,count,commandLine);</w:t>
      </w:r>
    </w:p>
    <w:p w14:paraId="6B14DD32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} catch (IOException e) {</w:t>
      </w:r>
    </w:p>
    <w:p w14:paraId="1A76BBAE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</w:p>
    <w:p w14:paraId="580AC712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e.printStackTrace();</w:t>
      </w:r>
    </w:p>
    <w:p w14:paraId="3083D49B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}</w:t>
      </w:r>
    </w:p>
    <w:p w14:paraId="4C801AB2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}</w:t>
      </w:r>
    </w:p>
    <w:p w14:paraId="698CF714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</w:p>
    <w:p w14:paraId="5FEFA0FE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</w:p>
    <w:p w14:paraId="22FA287F" w14:textId="07000B3D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}</w:t>
      </w:r>
    </w:p>
    <w:p w14:paraId="6473C935" w14:textId="77777777" w:rsidR="004C0FE1" w:rsidRPr="004C0FE1" w:rsidRDefault="004C0FE1" w:rsidP="004C0FE1">
      <w:pPr>
        <w:pStyle w:val="ListParagraph"/>
        <w:rPr>
          <w:sz w:val="24"/>
          <w:szCs w:val="24"/>
        </w:rPr>
      </w:pPr>
    </w:p>
    <w:p w14:paraId="48FAD9FC" w14:textId="77777777" w:rsidR="004C0FE1" w:rsidRPr="004C0FE1" w:rsidRDefault="004C0FE1" w:rsidP="004C0FE1">
      <w:pPr>
        <w:pStyle w:val="ListParagraph"/>
        <w:rPr>
          <w:sz w:val="24"/>
          <w:szCs w:val="24"/>
        </w:rPr>
      </w:pPr>
    </w:p>
    <w:p w14:paraId="5A896951" w14:textId="77777777" w:rsidR="004C0FE1" w:rsidRPr="004C0FE1" w:rsidRDefault="004C0FE1" w:rsidP="004C0FE1">
      <w:pPr>
        <w:pStyle w:val="ListParagraph"/>
        <w:rPr>
          <w:sz w:val="24"/>
          <w:szCs w:val="24"/>
        </w:rPr>
      </w:pPr>
    </w:p>
    <w:p w14:paraId="5DA5EB08" w14:textId="713D519C" w:rsidR="004C0FE1" w:rsidRPr="00AD0327" w:rsidRDefault="004C0FE1" w:rsidP="00AD0327">
      <w:pPr>
        <w:pStyle w:val="ListParagraph"/>
        <w:rPr>
          <w:b/>
          <w:sz w:val="24"/>
          <w:szCs w:val="24"/>
        </w:rPr>
      </w:pPr>
      <w:r w:rsidRPr="004C0FE1">
        <w:rPr>
          <w:b/>
          <w:sz w:val="24"/>
          <w:szCs w:val="24"/>
        </w:rPr>
        <w:t>c. FILE NAME : DiskTask_ReadnWrite.jav</w:t>
      </w:r>
    </w:p>
    <w:p w14:paraId="4136708A" w14:textId="77777777" w:rsidR="004C0FE1" w:rsidRPr="004C0FE1" w:rsidRDefault="004C0FE1" w:rsidP="004C0FE1">
      <w:pPr>
        <w:pStyle w:val="ListParagraph"/>
        <w:rPr>
          <w:sz w:val="24"/>
          <w:szCs w:val="24"/>
        </w:rPr>
      </w:pPr>
    </w:p>
    <w:p w14:paraId="608847C8" w14:textId="77777777" w:rsidR="004C0FE1" w:rsidRPr="004C0FE1" w:rsidRDefault="004C0FE1" w:rsidP="004C0FE1">
      <w:pPr>
        <w:pStyle w:val="ListParagraph"/>
        <w:rPr>
          <w:sz w:val="24"/>
          <w:szCs w:val="24"/>
        </w:rPr>
      </w:pPr>
    </w:p>
    <w:p w14:paraId="6736A1D7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import java.io.File;</w:t>
      </w:r>
    </w:p>
    <w:p w14:paraId="35EB9B4F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import java.io.IOException;</w:t>
      </w:r>
    </w:p>
    <w:p w14:paraId="2AB1F640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import java.io.RandomAccessFile;</w:t>
      </w:r>
    </w:p>
    <w:p w14:paraId="0840B2D8" w14:textId="77777777" w:rsidR="004C0FE1" w:rsidRPr="004C0FE1" w:rsidRDefault="004C0FE1" w:rsidP="004C0FE1">
      <w:pPr>
        <w:pStyle w:val="ListParagraph"/>
        <w:rPr>
          <w:sz w:val="24"/>
          <w:szCs w:val="24"/>
        </w:rPr>
      </w:pPr>
    </w:p>
    <w:p w14:paraId="3519C7C9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import java.util.Scanner;</w:t>
      </w:r>
    </w:p>
    <w:p w14:paraId="39123027" w14:textId="77777777" w:rsidR="004C0FE1" w:rsidRPr="004C0FE1" w:rsidRDefault="004C0FE1" w:rsidP="004C0FE1">
      <w:pPr>
        <w:pStyle w:val="ListParagraph"/>
        <w:rPr>
          <w:sz w:val="24"/>
          <w:szCs w:val="24"/>
        </w:rPr>
      </w:pPr>
    </w:p>
    <w:p w14:paraId="09CE229C" w14:textId="77777777" w:rsidR="004C0FE1" w:rsidRPr="004C0FE1" w:rsidRDefault="004C0FE1" w:rsidP="004C0FE1">
      <w:pPr>
        <w:pStyle w:val="ListParagraph"/>
        <w:rPr>
          <w:sz w:val="24"/>
          <w:szCs w:val="24"/>
        </w:rPr>
      </w:pPr>
    </w:p>
    <w:p w14:paraId="4412775D" w14:textId="77777777" w:rsidR="004C0FE1" w:rsidRPr="004C0FE1" w:rsidRDefault="004C0FE1" w:rsidP="004C0FE1">
      <w:pPr>
        <w:pStyle w:val="ListParagraph"/>
        <w:rPr>
          <w:sz w:val="24"/>
          <w:szCs w:val="24"/>
        </w:rPr>
      </w:pPr>
    </w:p>
    <w:p w14:paraId="137A0993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public class DiskTask_ReadnWrite extends Thread{</w:t>
      </w:r>
    </w:p>
    <w:p w14:paraId="4BCDF743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</w:p>
    <w:p w14:paraId="37939B49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 xml:space="preserve">  static Thread thread_numb; </w:t>
      </w:r>
    </w:p>
    <w:p w14:paraId="34B9001C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 xml:space="preserve">  static int commandLine;</w:t>
      </w:r>
    </w:p>
    <w:p w14:paraId="3845FBAD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 xml:space="preserve">  private static String inputFile = "largeFile.txt";</w:t>
      </w:r>
    </w:p>
    <w:p w14:paraId="6FD4FCF4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 xml:space="preserve">  private static String copiedFile = "Result.db";</w:t>
      </w:r>
    </w:p>
    <w:p w14:paraId="58F90610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 xml:space="preserve">  static File fileName = new File(inputFile);</w:t>
      </w:r>
    </w:p>
    <w:p w14:paraId="646A8387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lastRenderedPageBreak/>
        <w:tab/>
        <w:t xml:space="preserve">  static double new_file_size;</w:t>
      </w:r>
    </w:p>
    <w:p w14:paraId="6544CB93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 xml:space="preserve">  static int count;</w:t>
      </w:r>
    </w:p>
    <w:p w14:paraId="1B42B812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 xml:space="preserve">  static double time_taken ;</w:t>
      </w:r>
    </w:p>
    <w:p w14:paraId="699C5311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 xml:space="preserve">  static double sum;</w:t>
      </w:r>
    </w:p>
    <w:p w14:paraId="2D2BACC9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 xml:space="preserve">  static double sUM_TT;</w:t>
      </w:r>
    </w:p>
    <w:p w14:paraId="7F906D4A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 xml:space="preserve">  </w:t>
      </w:r>
    </w:p>
    <w:p w14:paraId="62BD9AA7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public static void main(String args[]) throws InterruptedException {</w:t>
      </w:r>
    </w:p>
    <w:p w14:paraId="1EE2F2BA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</w:p>
    <w:p w14:paraId="03869F4B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DiskTask_ReadnWrite[] run = new DiskTask_ReadnWrite[8];</w:t>
      </w:r>
    </w:p>
    <w:p w14:paraId="5E99ABEE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 xml:space="preserve"> Scanner console = new Scanner (System.in);</w:t>
      </w:r>
    </w:p>
    <w:p w14:paraId="48659F54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 xml:space="preserve">      while (true) {</w:t>
      </w:r>
    </w:p>
    <w:p w14:paraId="7D9E397F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 xml:space="preserve">         System.out.print("Please enter the blocksize[8b, 80b, 8M , 80Mb and 0-quit] ");</w:t>
      </w:r>
    </w:p>
    <w:p w14:paraId="3A10B120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 xml:space="preserve">         </w:t>
      </w:r>
    </w:p>
    <w:p w14:paraId="2D67F95C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 xml:space="preserve">         commandLine = console.nextInt();</w:t>
      </w:r>
    </w:p>
    <w:p w14:paraId="08D60502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 xml:space="preserve">         if (commandLine == 0)  {</w:t>
      </w:r>
    </w:p>
    <w:p w14:paraId="158AD540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 xml:space="preserve">             break; </w:t>
      </w:r>
    </w:p>
    <w:p w14:paraId="0A23C295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 xml:space="preserve">         }</w:t>
      </w:r>
    </w:p>
    <w:p w14:paraId="18EC88CD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 xml:space="preserve">    </w:t>
      </w:r>
    </w:p>
    <w:p w14:paraId="4548DC91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 xml:space="preserve">  System.out.println("\n" + commandLine + " is the Block Size");</w:t>
      </w:r>
    </w:p>
    <w:p w14:paraId="17427414" w14:textId="77777777" w:rsidR="004C0FE1" w:rsidRPr="004C0FE1" w:rsidRDefault="004C0FE1" w:rsidP="004C0FE1">
      <w:pPr>
        <w:pStyle w:val="ListParagraph"/>
        <w:rPr>
          <w:sz w:val="24"/>
          <w:szCs w:val="24"/>
        </w:rPr>
      </w:pPr>
    </w:p>
    <w:p w14:paraId="6B6BEF17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 xml:space="preserve"> </w:t>
      </w:r>
    </w:p>
    <w:p w14:paraId="26C03EAB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int[] threadCount={1,2,4,8};</w:t>
      </w:r>
    </w:p>
    <w:p w14:paraId="3830DC98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for(int a=0;a&lt;threadCount.length;a++){</w:t>
      </w:r>
    </w:p>
    <w:p w14:paraId="458B8F15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</w:t>
      </w:r>
      <w:r w:rsidRPr="004C0FE1">
        <w:rPr>
          <w:sz w:val="24"/>
          <w:szCs w:val="24"/>
        </w:rPr>
        <w:tab/>
        <w:t>{</w:t>
      </w:r>
    </w:p>
    <w:p w14:paraId="15FCE6A2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</w:t>
      </w:r>
    </w:p>
    <w:p w14:paraId="22288BB4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</w:t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int no_of_thread=threadCount[a];</w:t>
      </w:r>
    </w:p>
    <w:p w14:paraId="08842A5F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</w:t>
      </w:r>
      <w:r w:rsidRPr="004C0FE1">
        <w:rPr>
          <w:sz w:val="24"/>
          <w:szCs w:val="24"/>
        </w:rPr>
        <w:tab/>
        <w:t>System.out.println("No of threads running is "+no_of_thread);</w:t>
      </w:r>
    </w:p>
    <w:p w14:paraId="515A37E8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</w:t>
      </w:r>
    </w:p>
    <w:p w14:paraId="0D1F9E5E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</w:t>
      </w:r>
      <w:r w:rsidRPr="004C0FE1">
        <w:rPr>
          <w:sz w:val="24"/>
          <w:szCs w:val="24"/>
        </w:rPr>
        <w:tab/>
        <w:t>double file_Size = fileName.length();</w:t>
      </w:r>
    </w:p>
    <w:p w14:paraId="110B42E2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</w:t>
      </w:r>
      <w:r w:rsidRPr="004C0FE1">
        <w:rPr>
          <w:sz w:val="24"/>
          <w:szCs w:val="24"/>
        </w:rPr>
        <w:tab/>
      </w:r>
    </w:p>
    <w:p w14:paraId="78119D8F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</w:t>
      </w:r>
      <w:r w:rsidRPr="004C0FE1">
        <w:rPr>
          <w:sz w:val="24"/>
          <w:szCs w:val="24"/>
        </w:rPr>
        <w:tab/>
        <w:t xml:space="preserve"> new_file_size=file_Size/no_of_thread;</w:t>
      </w:r>
    </w:p>
    <w:p w14:paraId="56D65F66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</w:t>
      </w:r>
    </w:p>
    <w:p w14:paraId="7916ADFC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</w:t>
      </w:r>
      <w:r w:rsidRPr="004C0FE1">
        <w:rPr>
          <w:sz w:val="24"/>
          <w:szCs w:val="24"/>
        </w:rPr>
        <w:tab/>
        <w:t>count=0;</w:t>
      </w:r>
    </w:p>
    <w:p w14:paraId="761D85E5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</w:t>
      </w:r>
      <w:r w:rsidRPr="004C0FE1">
        <w:rPr>
          <w:sz w:val="24"/>
          <w:szCs w:val="24"/>
        </w:rPr>
        <w:tab/>
        <w:t>sum=0;</w:t>
      </w:r>
    </w:p>
    <w:p w14:paraId="65A68B04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</w:t>
      </w:r>
      <w:r w:rsidRPr="004C0FE1">
        <w:rPr>
          <w:sz w:val="24"/>
          <w:szCs w:val="24"/>
        </w:rPr>
        <w:tab/>
        <w:t>time_taken=0;</w:t>
      </w:r>
    </w:p>
    <w:p w14:paraId="412FF6CA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</w:t>
      </w:r>
      <w:r w:rsidRPr="004C0FE1">
        <w:rPr>
          <w:sz w:val="24"/>
          <w:szCs w:val="24"/>
        </w:rPr>
        <w:tab/>
        <w:t>sUM_TT=0;</w:t>
      </w:r>
    </w:p>
    <w:p w14:paraId="681B7128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</w:t>
      </w:r>
      <w:r w:rsidRPr="004C0FE1">
        <w:rPr>
          <w:sz w:val="24"/>
          <w:szCs w:val="24"/>
        </w:rPr>
        <w:tab/>
      </w:r>
    </w:p>
    <w:p w14:paraId="7FD0FA32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for(int i=0;i&lt;(no_of_thread);i++){</w:t>
      </w:r>
    </w:p>
    <w:p w14:paraId="0F1B5B3C" w14:textId="77777777" w:rsidR="004C0FE1" w:rsidRPr="004C0FE1" w:rsidRDefault="004C0FE1" w:rsidP="004C0FE1">
      <w:pPr>
        <w:pStyle w:val="ListParagraph"/>
        <w:rPr>
          <w:sz w:val="24"/>
          <w:szCs w:val="24"/>
        </w:rPr>
      </w:pPr>
    </w:p>
    <w:p w14:paraId="2787C512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</w:t>
      </w:r>
      <w:r w:rsidRPr="004C0FE1">
        <w:rPr>
          <w:sz w:val="24"/>
          <w:szCs w:val="24"/>
        </w:rPr>
        <w:tab/>
        <w:t xml:space="preserve">run[i] = new DiskTask_ReadnWrite(); </w:t>
      </w:r>
    </w:p>
    <w:p w14:paraId="1EA006D4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lastRenderedPageBreak/>
        <w:t xml:space="preserve">       </w:t>
      </w:r>
      <w:r w:rsidRPr="004C0FE1">
        <w:rPr>
          <w:sz w:val="24"/>
          <w:szCs w:val="24"/>
        </w:rPr>
        <w:tab/>
        <w:t>run[i].start();</w:t>
      </w:r>
    </w:p>
    <w:p w14:paraId="7C32AAD5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</w:t>
      </w:r>
      <w:r w:rsidRPr="004C0FE1">
        <w:rPr>
          <w:sz w:val="24"/>
          <w:szCs w:val="24"/>
        </w:rPr>
        <w:tab/>
        <w:t xml:space="preserve"> count=i;</w:t>
      </w:r>
    </w:p>
    <w:p w14:paraId="3ED0B9F2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</w:t>
      </w:r>
      <w:r w:rsidRPr="004C0FE1">
        <w:rPr>
          <w:sz w:val="24"/>
          <w:szCs w:val="24"/>
        </w:rPr>
        <w:tab/>
      </w:r>
    </w:p>
    <w:p w14:paraId="687A4976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}</w:t>
      </w:r>
    </w:p>
    <w:p w14:paraId="366117D3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for(int c=0;c&lt;(no_of_thread);c++)</w:t>
      </w:r>
    </w:p>
    <w:p w14:paraId="45DBB8F7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</w:t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 xml:space="preserve">  run[c].join();</w:t>
      </w:r>
    </w:p>
    <w:p w14:paraId="1953C83B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</w:t>
      </w:r>
    </w:p>
    <w:p w14:paraId="3E353382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</w:t>
      </w:r>
      <w:r w:rsidRPr="004C0FE1">
        <w:rPr>
          <w:sz w:val="24"/>
          <w:szCs w:val="24"/>
        </w:rPr>
        <w:tab/>
        <w:t xml:space="preserve">  sum=sUM_TT;</w:t>
      </w:r>
    </w:p>
    <w:p w14:paraId="1A05E549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if (commandLine == 8)</w:t>
      </w:r>
    </w:p>
    <w:p w14:paraId="6F39D9F0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{</w:t>
      </w:r>
    </w:p>
    <w:p w14:paraId="196AC3C7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 xml:space="preserve">System.out.println("sum for final"+sum); </w:t>
      </w:r>
    </w:p>
    <w:p w14:paraId="2FE558E0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sum=sum/1000000.0;</w:t>
      </w:r>
    </w:p>
    <w:p w14:paraId="0C8F49F7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double result_latency=(sum/file_Size);</w:t>
      </w:r>
    </w:p>
    <w:p w14:paraId="7015523C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</w:t>
      </w:r>
      <w:r w:rsidRPr="004C0FE1">
        <w:rPr>
          <w:sz w:val="24"/>
          <w:szCs w:val="24"/>
        </w:rPr>
        <w:tab/>
        <w:t>System.out.println("Latency for Read and Write : "+ result_latency + " ms");</w:t>
      </w:r>
    </w:p>
    <w:p w14:paraId="7D00A8E7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}</w:t>
      </w:r>
    </w:p>
    <w:p w14:paraId="1D5C8F58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else</w:t>
      </w:r>
    </w:p>
    <w:p w14:paraId="02F3EC54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{</w:t>
      </w:r>
    </w:p>
    <w:p w14:paraId="62BDFF52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</w:p>
    <w:p w14:paraId="2DF8DE76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sum=sum/1000000000.0;</w:t>
      </w:r>
    </w:p>
    <w:p w14:paraId="3F7B0E0A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 xml:space="preserve"> </w:t>
      </w:r>
    </w:p>
    <w:p w14:paraId="6ED65FCF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double result_throughput=(file_Size/1048576)/sum;</w:t>
      </w:r>
    </w:p>
    <w:p w14:paraId="312681A9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System.out.println("Throughput for Read and Write  :"+ result_throughput + " MB/sec");</w:t>
      </w:r>
    </w:p>
    <w:p w14:paraId="2D48F4CE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}</w:t>
      </w:r>
    </w:p>
    <w:p w14:paraId="62E45674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</w:p>
    <w:p w14:paraId="6CD59540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</w:t>
      </w:r>
    </w:p>
    <w:p w14:paraId="58CBB4C8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 xml:space="preserve">       </w:t>
      </w:r>
      <w:r w:rsidRPr="004C0FE1">
        <w:rPr>
          <w:sz w:val="24"/>
          <w:szCs w:val="24"/>
        </w:rPr>
        <w:tab/>
        <w:t>}</w:t>
      </w:r>
    </w:p>
    <w:p w14:paraId="19E3324D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}</w:t>
      </w:r>
    </w:p>
    <w:p w14:paraId="3C0D7F0D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 xml:space="preserve">      }</w:t>
      </w:r>
    </w:p>
    <w:p w14:paraId="6CCFEFB6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>}</w:t>
      </w:r>
    </w:p>
    <w:p w14:paraId="002BF8BB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</w:p>
    <w:p w14:paraId="31F1C8B8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</w:p>
    <w:p w14:paraId="23AE09D2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</w:p>
    <w:p w14:paraId="66BB9062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</w:p>
    <w:p w14:paraId="449EEA4D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 xml:space="preserve"> </w:t>
      </w:r>
    </w:p>
    <w:p w14:paraId="1F8F58A0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 xml:space="preserve"> </w:t>
      </w:r>
    </w:p>
    <w:p w14:paraId="5947C4FF" w14:textId="77777777" w:rsidR="004C0FE1" w:rsidRPr="004C0FE1" w:rsidRDefault="004C0FE1" w:rsidP="004C0FE1">
      <w:pPr>
        <w:pStyle w:val="ListParagraph"/>
        <w:rPr>
          <w:sz w:val="24"/>
          <w:szCs w:val="24"/>
        </w:rPr>
      </w:pPr>
    </w:p>
    <w:p w14:paraId="315D406E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 xml:space="preserve"> public  void read_write(double file_size, int counter, int block_size) throws IOException</w:t>
      </w:r>
    </w:p>
    <w:p w14:paraId="617D94F9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{</w:t>
      </w:r>
    </w:p>
    <w:p w14:paraId="29C90C92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</w:p>
    <w:p w14:paraId="20F3F709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lastRenderedPageBreak/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RandomAccessFile rafIN = new RandomAccessFile(inputFile, "rw");</w:t>
      </w:r>
    </w:p>
    <w:p w14:paraId="4A58DE60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RandomAccessFile rafout = new RandomAccessFile(copiedFile, "rw");</w:t>
      </w:r>
    </w:p>
    <w:p w14:paraId="4E57D500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byte[] byteArray = new byte[block_size];</w:t>
      </w:r>
    </w:p>
    <w:p w14:paraId="1A934FD2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rafIN.seek((long) (file_size*counter));</w:t>
      </w:r>
    </w:p>
    <w:p w14:paraId="2069F791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int value=(int)file_size/block_size;</w:t>
      </w:r>
    </w:p>
    <w:p w14:paraId="1C4B4C12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</w:p>
    <w:p w14:paraId="0FB21294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double start = System.nanoTime();</w:t>
      </w:r>
    </w:p>
    <w:p w14:paraId="3D7F688B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for (int i = 0; i &lt; value; i++) {</w:t>
      </w:r>
    </w:p>
    <w:p w14:paraId="5BDA7FDA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int currentPosition = (int)rafIN.getFilePointer();</w:t>
      </w:r>
    </w:p>
    <w:p w14:paraId="6867A27D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 xml:space="preserve">    rafIN.read(byteArray);</w:t>
      </w:r>
    </w:p>
    <w:p w14:paraId="6AD17C82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 xml:space="preserve">    rafout.seek(currentPosition);</w:t>
      </w:r>
    </w:p>
    <w:p w14:paraId="01A28509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 xml:space="preserve">    rafout.write(byteArray);</w:t>
      </w:r>
    </w:p>
    <w:p w14:paraId="52D65CD8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 xml:space="preserve">    </w:t>
      </w:r>
    </w:p>
    <w:p w14:paraId="04B4BB9E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}</w:t>
      </w:r>
    </w:p>
    <w:p w14:paraId="248E3F9E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time_taken = System.nanoTime()- start;</w:t>
      </w:r>
    </w:p>
    <w:p w14:paraId="002B521D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</w:p>
    <w:p w14:paraId="18F9E17A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</w:p>
    <w:p w14:paraId="454BCEFA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sUM_TT +=time_taken;</w:t>
      </w:r>
    </w:p>
    <w:p w14:paraId="085023DF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rafIN.close();</w:t>
      </w:r>
    </w:p>
    <w:p w14:paraId="057CDFE8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rafout.close();</w:t>
      </w:r>
    </w:p>
    <w:p w14:paraId="22A67C1C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}</w:t>
      </w:r>
    </w:p>
    <w:p w14:paraId="67F3F3D2" w14:textId="77777777" w:rsidR="004C0FE1" w:rsidRPr="004C0FE1" w:rsidRDefault="004C0FE1" w:rsidP="004C0FE1">
      <w:pPr>
        <w:pStyle w:val="ListParagraph"/>
        <w:rPr>
          <w:sz w:val="24"/>
          <w:szCs w:val="24"/>
        </w:rPr>
      </w:pPr>
    </w:p>
    <w:p w14:paraId="14DD9B3B" w14:textId="77777777" w:rsidR="004C0FE1" w:rsidRPr="004C0FE1" w:rsidRDefault="004C0FE1" w:rsidP="004C0FE1">
      <w:pPr>
        <w:pStyle w:val="ListParagraph"/>
        <w:rPr>
          <w:sz w:val="24"/>
          <w:szCs w:val="24"/>
        </w:rPr>
      </w:pPr>
    </w:p>
    <w:p w14:paraId="1498D50B" w14:textId="77777777" w:rsidR="004C0FE1" w:rsidRPr="004C0FE1" w:rsidRDefault="004C0FE1" w:rsidP="004C0FE1">
      <w:pPr>
        <w:pStyle w:val="ListParagraph"/>
        <w:rPr>
          <w:sz w:val="24"/>
          <w:szCs w:val="24"/>
        </w:rPr>
      </w:pPr>
    </w:p>
    <w:p w14:paraId="4631B9B9" w14:textId="77777777" w:rsidR="004C0FE1" w:rsidRPr="004C0FE1" w:rsidRDefault="004C0FE1" w:rsidP="004C0FE1">
      <w:pPr>
        <w:pStyle w:val="ListParagraph"/>
        <w:rPr>
          <w:sz w:val="24"/>
          <w:szCs w:val="24"/>
        </w:rPr>
      </w:pPr>
    </w:p>
    <w:p w14:paraId="7CAEC6EB" w14:textId="77777777" w:rsidR="004C0FE1" w:rsidRPr="004C0FE1" w:rsidRDefault="004C0FE1" w:rsidP="004C0FE1">
      <w:pPr>
        <w:pStyle w:val="ListParagraph"/>
        <w:rPr>
          <w:sz w:val="24"/>
          <w:szCs w:val="24"/>
        </w:rPr>
      </w:pPr>
    </w:p>
    <w:p w14:paraId="581227F8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@Override</w:t>
      </w:r>
    </w:p>
    <w:p w14:paraId="4B944603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  <w:t>public void run()  {</w:t>
      </w:r>
    </w:p>
    <w:p w14:paraId="124EB0AB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</w:p>
    <w:p w14:paraId="6FDC3FD9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try {</w:t>
      </w:r>
    </w:p>
    <w:p w14:paraId="6F8A5CB8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//System.out.println("Disk Metrics Calculations for"+ commandLine + "bytes");</w:t>
      </w:r>
    </w:p>
    <w:p w14:paraId="2A13E679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read_write(new_file_size,count,commandLine);</w:t>
      </w:r>
    </w:p>
    <w:p w14:paraId="587D6B86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} catch (IOException e) {</w:t>
      </w:r>
    </w:p>
    <w:p w14:paraId="5E92DD07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</w:p>
    <w:p w14:paraId="43363E38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e.printStackTrace();</w:t>
      </w:r>
    </w:p>
    <w:p w14:paraId="12FDBAAC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}</w:t>
      </w:r>
    </w:p>
    <w:p w14:paraId="2AEF012C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  <w:r w:rsidRPr="004C0FE1">
        <w:rPr>
          <w:sz w:val="24"/>
          <w:szCs w:val="24"/>
        </w:rPr>
        <w:tab/>
        <w:t>}</w:t>
      </w:r>
    </w:p>
    <w:p w14:paraId="2E0CC0AA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</w:p>
    <w:p w14:paraId="3A47FEC4" w14:textId="77777777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tab/>
      </w:r>
    </w:p>
    <w:p w14:paraId="02C8090B" w14:textId="77058A34" w:rsidR="004C0FE1" w:rsidRPr="004C0FE1" w:rsidRDefault="004C0FE1" w:rsidP="004C0FE1">
      <w:pPr>
        <w:pStyle w:val="ListParagraph"/>
        <w:rPr>
          <w:sz w:val="24"/>
          <w:szCs w:val="24"/>
        </w:rPr>
      </w:pPr>
      <w:r w:rsidRPr="004C0FE1">
        <w:rPr>
          <w:sz w:val="24"/>
          <w:szCs w:val="24"/>
        </w:rPr>
        <w:lastRenderedPageBreak/>
        <w:t>}</w:t>
      </w:r>
    </w:p>
    <w:p w14:paraId="649A4149" w14:textId="77777777" w:rsidR="004C0FE1" w:rsidRDefault="004C0FE1" w:rsidP="004C0FE1">
      <w:pPr>
        <w:pStyle w:val="ListParagraph"/>
        <w:rPr>
          <w:sz w:val="24"/>
          <w:szCs w:val="24"/>
        </w:rPr>
      </w:pPr>
    </w:p>
    <w:p w14:paraId="2786A461" w14:textId="77777777" w:rsidR="00AD0327" w:rsidRDefault="00AD0327" w:rsidP="004C0FE1">
      <w:pPr>
        <w:pStyle w:val="ListParagraph"/>
        <w:rPr>
          <w:sz w:val="24"/>
          <w:szCs w:val="24"/>
        </w:rPr>
      </w:pPr>
    </w:p>
    <w:p w14:paraId="4E746379" w14:textId="7540AA16" w:rsidR="00AD0327" w:rsidRPr="00AD0327" w:rsidRDefault="00AD0327" w:rsidP="00AD0327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NETWORK</w:t>
      </w:r>
      <w:r w:rsidRPr="00AD0327">
        <w:rPr>
          <w:sz w:val="36"/>
          <w:szCs w:val="36"/>
        </w:rPr>
        <w:t xml:space="preserve"> BENCHMARKING </w:t>
      </w:r>
    </w:p>
    <w:p w14:paraId="735CE970" w14:textId="365EDC7C" w:rsidR="00AD0327" w:rsidRDefault="00425BE7" w:rsidP="004C0FE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FILENAME:net_server.c</w:t>
      </w:r>
    </w:p>
    <w:p w14:paraId="15248DC1" w14:textId="77777777" w:rsidR="00425BE7" w:rsidRDefault="00425BE7" w:rsidP="004C0FE1">
      <w:pPr>
        <w:pStyle w:val="ListParagraph"/>
        <w:rPr>
          <w:sz w:val="24"/>
          <w:szCs w:val="24"/>
        </w:rPr>
      </w:pPr>
    </w:p>
    <w:p w14:paraId="31640E4D" w14:textId="77777777" w:rsidR="00425BE7" w:rsidRPr="00425BE7" w:rsidRDefault="00425BE7" w:rsidP="00425BE7">
      <w:pPr>
        <w:pStyle w:val="ListParagraph"/>
        <w:rPr>
          <w:sz w:val="24"/>
          <w:szCs w:val="24"/>
        </w:rPr>
      </w:pPr>
    </w:p>
    <w:p w14:paraId="66857337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>#include &lt;stdio.h&gt;</w:t>
      </w:r>
    </w:p>
    <w:p w14:paraId="28A1FD9E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>#include &lt;sys/socket.h&gt;</w:t>
      </w:r>
    </w:p>
    <w:p w14:paraId="698B5ACE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>#include &lt;stdlib.h&gt;</w:t>
      </w:r>
    </w:p>
    <w:p w14:paraId="22278AD2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>#include &lt;netinet/in.h&gt;</w:t>
      </w:r>
    </w:p>
    <w:p w14:paraId="62056909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>#include &lt;string.h&gt;</w:t>
      </w:r>
    </w:p>
    <w:p w14:paraId="049B7ACE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>#define PORT 8080</w:t>
      </w:r>
    </w:p>
    <w:p w14:paraId="5BC2DFF7" w14:textId="77777777" w:rsidR="00425BE7" w:rsidRPr="00425BE7" w:rsidRDefault="00425BE7" w:rsidP="00425BE7">
      <w:pPr>
        <w:pStyle w:val="ListParagraph"/>
        <w:rPr>
          <w:sz w:val="24"/>
          <w:szCs w:val="24"/>
        </w:rPr>
      </w:pPr>
    </w:p>
    <w:p w14:paraId="5E16EA3C" w14:textId="77777777" w:rsidR="00425BE7" w:rsidRPr="00425BE7" w:rsidRDefault="00425BE7" w:rsidP="00425BE7">
      <w:pPr>
        <w:pStyle w:val="ListParagraph"/>
        <w:rPr>
          <w:sz w:val="24"/>
          <w:szCs w:val="24"/>
        </w:rPr>
      </w:pPr>
    </w:p>
    <w:p w14:paraId="3024E207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>int main(int argc, char const *argv[])</w:t>
      </w:r>
    </w:p>
    <w:p w14:paraId="12000568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>{</w:t>
      </w:r>
    </w:p>
    <w:p w14:paraId="25DC189C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int server_fd, new_socket, valread;</w:t>
      </w:r>
    </w:p>
    <w:p w14:paraId="07A8EA7F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struct sockaddr_in address;</w:t>
      </w:r>
    </w:p>
    <w:p w14:paraId="7638CB19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int opt = 1;</w:t>
      </w:r>
    </w:p>
    <w:p w14:paraId="7BD46A6D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int addrlen = sizeof(address);</w:t>
      </w:r>
    </w:p>
    <w:p w14:paraId="1F03CA9D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int LENGTH=1024;</w:t>
      </w:r>
    </w:p>
    <w:p w14:paraId="6F80BBFA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ab/>
        <w:t>char buffer[LENGTH];</w:t>
      </w:r>
    </w:p>
    <w:p w14:paraId="38B868F2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ab/>
      </w:r>
    </w:p>
    <w:p w14:paraId="159EE0F6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</w:t>
      </w:r>
    </w:p>
    <w:p w14:paraId="0B28F711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FILE *fp;    </w:t>
      </w:r>
    </w:p>
    <w:p w14:paraId="3D9AF568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ab/>
      </w:r>
    </w:p>
    <w:p w14:paraId="7CC57364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</w:t>
      </w:r>
    </w:p>
    <w:p w14:paraId="3DE8B0A6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if ((server_fd = socket(AF_INET, SOCK_STREAM, 0)) == 0)</w:t>
      </w:r>
    </w:p>
    <w:p w14:paraId="22CDAABF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{</w:t>
      </w:r>
    </w:p>
    <w:p w14:paraId="471C1E14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    perror("socket failed");</w:t>
      </w:r>
    </w:p>
    <w:p w14:paraId="1CBAC40D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    exit(EXIT_FAILURE);</w:t>
      </w:r>
    </w:p>
    <w:p w14:paraId="43FFF7F2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}</w:t>
      </w:r>
    </w:p>
    <w:p w14:paraId="4DD7D4DB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  </w:t>
      </w:r>
    </w:p>
    <w:p w14:paraId="6C0DBC82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</w:t>
      </w:r>
    </w:p>
    <w:p w14:paraId="6605B718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address.sin_family = AF_INET;</w:t>
      </w:r>
    </w:p>
    <w:p w14:paraId="044DF4E8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address.sin_addr.s_addr = INADDR_ANY;</w:t>
      </w:r>
    </w:p>
    <w:p w14:paraId="3DB90BF3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address.sin_port = htons( PORT );</w:t>
      </w:r>
    </w:p>
    <w:p w14:paraId="7F0C2E6F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  </w:t>
      </w:r>
    </w:p>
    <w:p w14:paraId="115E4B44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printf("waiting for connection\n");</w:t>
      </w:r>
    </w:p>
    <w:p w14:paraId="697A3BC1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lastRenderedPageBreak/>
        <w:t xml:space="preserve">    if (bind(server_fd, (struct sockaddr *)&amp;address,sizeof(address))&lt;0)</w:t>
      </w:r>
    </w:p>
    <w:p w14:paraId="115342F8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{</w:t>
      </w:r>
    </w:p>
    <w:p w14:paraId="423CCE21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    perror("bind failed");</w:t>
      </w:r>
    </w:p>
    <w:p w14:paraId="31BC9E02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    exit(EXIT_FAILURE);</w:t>
      </w:r>
    </w:p>
    <w:p w14:paraId="2C067A49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}</w:t>
      </w:r>
    </w:p>
    <w:p w14:paraId="0F8E07E8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if (listen(server_fd, 3) &lt; 0)</w:t>
      </w:r>
    </w:p>
    <w:p w14:paraId="56D20A66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{</w:t>
      </w:r>
    </w:p>
    <w:p w14:paraId="52E5D0F5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    perror("listen");</w:t>
      </w:r>
    </w:p>
    <w:p w14:paraId="558E220A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    exit(EXIT_FAILURE);</w:t>
      </w:r>
    </w:p>
    <w:p w14:paraId="48BCCE12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}</w:t>
      </w:r>
    </w:p>
    <w:p w14:paraId="0E3A6CB9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if ((new_socket = accept(server_fd, (struct sockaddr *)&amp;address, </w:t>
      </w:r>
    </w:p>
    <w:p w14:paraId="7269A30F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                   (socklen_t*)&amp;addrlen))&lt;0)</w:t>
      </w:r>
    </w:p>
    <w:p w14:paraId="59A17CF2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{</w:t>
      </w:r>
    </w:p>
    <w:p w14:paraId="23432B8E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    perror("accept");</w:t>
      </w:r>
    </w:p>
    <w:p w14:paraId="62EA9FAE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    exit(EXIT_FAILURE);</w:t>
      </w:r>
    </w:p>
    <w:p w14:paraId="5DFCBFC9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}</w:t>
      </w:r>
    </w:p>
    <w:p w14:paraId="4456593C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ab/>
      </w:r>
    </w:p>
    <w:p w14:paraId="3FAA3D1F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ab/>
        <w:t>printf("connection successfull\n");</w:t>
      </w:r>
    </w:p>
    <w:p w14:paraId="00F79E70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</w:t>
      </w:r>
    </w:p>
    <w:p w14:paraId="3685EFCD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ab/>
      </w:r>
    </w:p>
    <w:p w14:paraId="4B4D5F65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ab/>
      </w:r>
    </w:p>
    <w:p w14:paraId="7251756A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ab/>
        <w:t>fp=fopen("downloadedfile.txt","a");</w:t>
      </w:r>
    </w:p>
    <w:p w14:paraId="3A12478A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ab/>
      </w:r>
    </w:p>
    <w:p w14:paraId="6A4F3F7D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ab/>
        <w:t xml:space="preserve"> bzero(buffer, LENGTH); </w:t>
      </w:r>
    </w:p>
    <w:p w14:paraId="7D438DC0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        int fr_block_sz = 0;</w:t>
      </w:r>
    </w:p>
    <w:p w14:paraId="23A1FBCF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ab/>
      </w:r>
      <w:r w:rsidRPr="00425BE7">
        <w:rPr>
          <w:sz w:val="24"/>
          <w:szCs w:val="24"/>
        </w:rPr>
        <w:tab/>
      </w:r>
      <w:r w:rsidRPr="00425BE7">
        <w:rPr>
          <w:sz w:val="24"/>
          <w:szCs w:val="24"/>
        </w:rPr>
        <w:tab/>
      </w:r>
    </w:p>
    <w:p w14:paraId="1845EDD2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ab/>
      </w:r>
      <w:r w:rsidRPr="00425BE7">
        <w:rPr>
          <w:sz w:val="24"/>
          <w:szCs w:val="24"/>
        </w:rPr>
        <w:tab/>
      </w:r>
      <w:r w:rsidRPr="00425BE7">
        <w:rPr>
          <w:sz w:val="24"/>
          <w:szCs w:val="24"/>
        </w:rPr>
        <w:tab/>
      </w:r>
    </w:p>
    <w:p w14:paraId="4DC15EEA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        while((fr_block_sz = recv(new_socket, buffer, LENGTH, 0)) &gt; 0) </w:t>
      </w:r>
    </w:p>
    <w:p w14:paraId="0E6317BE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        {</w:t>
      </w:r>
    </w:p>
    <w:p w14:paraId="0A929A9C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            int write_sz = fwrite(buffer, sizeof(char), fr_block_sz, fp);</w:t>
      </w:r>
    </w:p>
    <w:p w14:paraId="35420A32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            if(write_sz &lt; fr_block_sz)</w:t>
      </w:r>
    </w:p>
    <w:p w14:paraId="418DEA7E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            {</w:t>
      </w:r>
    </w:p>
    <w:p w14:paraId="7C69C4CD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                error("File write failed on server.\n");</w:t>
      </w:r>
    </w:p>
    <w:p w14:paraId="00AFF54C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            }</w:t>
      </w:r>
    </w:p>
    <w:p w14:paraId="79620BCB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            bzero(buffer, LENGTH);</w:t>
      </w:r>
    </w:p>
    <w:p w14:paraId="416B6AE0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            if (fr_block_sz == 0 || fr_block_sz != 1024) </w:t>
      </w:r>
    </w:p>
    <w:p w14:paraId="50EFE99E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            {</w:t>
      </w:r>
    </w:p>
    <w:p w14:paraId="1EE22EDD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                break;</w:t>
      </w:r>
    </w:p>
    <w:p w14:paraId="662C8D4E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            }</w:t>
      </w:r>
    </w:p>
    <w:p w14:paraId="5635CBF1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        }</w:t>
      </w:r>
    </w:p>
    <w:p w14:paraId="68DDB7E3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ab/>
      </w:r>
      <w:r w:rsidRPr="00425BE7">
        <w:rPr>
          <w:sz w:val="24"/>
          <w:szCs w:val="24"/>
        </w:rPr>
        <w:tab/>
      </w:r>
      <w:r w:rsidRPr="00425BE7">
        <w:rPr>
          <w:sz w:val="24"/>
          <w:szCs w:val="24"/>
        </w:rPr>
        <w:tab/>
      </w:r>
    </w:p>
    <w:p w14:paraId="1CE4696A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lastRenderedPageBreak/>
        <w:tab/>
      </w:r>
      <w:r w:rsidRPr="00425BE7">
        <w:rPr>
          <w:sz w:val="24"/>
          <w:szCs w:val="24"/>
        </w:rPr>
        <w:tab/>
      </w:r>
      <w:r w:rsidRPr="00425BE7">
        <w:rPr>
          <w:sz w:val="24"/>
          <w:szCs w:val="24"/>
        </w:rPr>
        <w:tab/>
      </w:r>
    </w:p>
    <w:p w14:paraId="01ACDB35" w14:textId="77777777" w:rsidR="00425BE7" w:rsidRPr="00425BE7" w:rsidRDefault="00425BE7" w:rsidP="00425BE7">
      <w:pPr>
        <w:pStyle w:val="ListParagraph"/>
        <w:rPr>
          <w:sz w:val="24"/>
          <w:szCs w:val="24"/>
        </w:rPr>
      </w:pPr>
    </w:p>
    <w:p w14:paraId="5F622F9B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        </w:t>
      </w:r>
    </w:p>
    <w:p w14:paraId="54C945B8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fclose(fp);</w:t>
      </w:r>
    </w:p>
    <w:p w14:paraId="488490B7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ab/>
      </w:r>
    </w:p>
    <w:p w14:paraId="20B09366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return 0;</w:t>
      </w:r>
    </w:p>
    <w:p w14:paraId="703D63CD" w14:textId="31137E81" w:rsid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>}</w:t>
      </w:r>
    </w:p>
    <w:p w14:paraId="53E8FB85" w14:textId="77777777" w:rsidR="00425BE7" w:rsidRDefault="00425BE7" w:rsidP="00425BE7">
      <w:pPr>
        <w:pStyle w:val="ListParagraph"/>
        <w:rPr>
          <w:sz w:val="24"/>
          <w:szCs w:val="24"/>
        </w:rPr>
      </w:pPr>
    </w:p>
    <w:p w14:paraId="2C06034C" w14:textId="77777777" w:rsidR="00425BE7" w:rsidRDefault="00425BE7" w:rsidP="00425BE7">
      <w:pPr>
        <w:pStyle w:val="ListParagraph"/>
        <w:rPr>
          <w:sz w:val="24"/>
          <w:szCs w:val="24"/>
        </w:rPr>
      </w:pPr>
    </w:p>
    <w:p w14:paraId="7DB93640" w14:textId="626F5800" w:rsidR="00425BE7" w:rsidRDefault="00425BE7" w:rsidP="00425BE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FILENAME: net_client.c</w:t>
      </w:r>
    </w:p>
    <w:p w14:paraId="07A5104F" w14:textId="77777777" w:rsidR="00425BE7" w:rsidRDefault="00425BE7" w:rsidP="00425BE7">
      <w:pPr>
        <w:pStyle w:val="ListParagraph"/>
        <w:rPr>
          <w:sz w:val="24"/>
          <w:szCs w:val="24"/>
        </w:rPr>
      </w:pPr>
    </w:p>
    <w:p w14:paraId="0806229E" w14:textId="77777777" w:rsidR="00425BE7" w:rsidRPr="00425BE7" w:rsidRDefault="00425BE7" w:rsidP="00425BE7">
      <w:pPr>
        <w:pStyle w:val="ListParagraph"/>
        <w:rPr>
          <w:sz w:val="24"/>
          <w:szCs w:val="24"/>
        </w:rPr>
      </w:pPr>
    </w:p>
    <w:p w14:paraId="6E6AB075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>#include &lt;stdio.h&gt;</w:t>
      </w:r>
    </w:p>
    <w:p w14:paraId="0E006707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>#include &lt;sys/socket.h&gt;</w:t>
      </w:r>
    </w:p>
    <w:p w14:paraId="407D2806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>#include &lt;stdlib.h&gt;</w:t>
      </w:r>
    </w:p>
    <w:p w14:paraId="1C7535AA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>#include &lt;netinet/in.h&gt;</w:t>
      </w:r>
    </w:p>
    <w:p w14:paraId="5798792C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>#include &lt;string.h&gt;</w:t>
      </w:r>
    </w:p>
    <w:p w14:paraId="0F6D7297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>#include &lt;pthread.h&gt;</w:t>
      </w:r>
    </w:p>
    <w:p w14:paraId="74D1CA04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>#define PORT 8080</w:t>
      </w:r>
    </w:p>
    <w:p w14:paraId="2F400061" w14:textId="77777777" w:rsidR="00425BE7" w:rsidRPr="00425BE7" w:rsidRDefault="00425BE7" w:rsidP="00425BE7">
      <w:pPr>
        <w:pStyle w:val="ListParagraph"/>
        <w:rPr>
          <w:sz w:val="24"/>
          <w:szCs w:val="24"/>
        </w:rPr>
      </w:pPr>
    </w:p>
    <w:p w14:paraId="455B45B5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>struct timeval starttime, endtime;</w:t>
      </w:r>
    </w:p>
    <w:p w14:paraId="598DFAA2" w14:textId="77777777" w:rsidR="00425BE7" w:rsidRPr="00425BE7" w:rsidRDefault="00425BE7" w:rsidP="00425BE7">
      <w:pPr>
        <w:pStyle w:val="ListParagraph"/>
        <w:rPr>
          <w:sz w:val="24"/>
          <w:szCs w:val="24"/>
        </w:rPr>
      </w:pPr>
    </w:p>
    <w:p w14:paraId="36D4F670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void *threadfunc(void *parm)</w:t>
      </w:r>
    </w:p>
    <w:p w14:paraId="22FEFB82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>{</w:t>
      </w:r>
    </w:p>
    <w:p w14:paraId="2B037562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ab/>
        <w:t xml:space="preserve"> long int i;</w:t>
      </w:r>
    </w:p>
    <w:p w14:paraId="3EBAEB32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>long int LENGTH=1024;</w:t>
      </w:r>
    </w:p>
    <w:p w14:paraId="23DDB8A7" w14:textId="77777777" w:rsidR="00425BE7" w:rsidRPr="00425BE7" w:rsidRDefault="00425BE7" w:rsidP="00425BE7">
      <w:pPr>
        <w:pStyle w:val="ListParagraph"/>
        <w:rPr>
          <w:sz w:val="24"/>
          <w:szCs w:val="24"/>
        </w:rPr>
      </w:pPr>
    </w:p>
    <w:p w14:paraId="0C01B032" w14:textId="77777777" w:rsidR="00425BE7" w:rsidRPr="00425BE7" w:rsidRDefault="00425BE7" w:rsidP="00425BE7">
      <w:pPr>
        <w:pStyle w:val="ListParagraph"/>
        <w:rPr>
          <w:sz w:val="24"/>
          <w:szCs w:val="24"/>
        </w:rPr>
      </w:pPr>
    </w:p>
    <w:p w14:paraId="37D11341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ab/>
        <w:t>char buffer[LENGTH];</w:t>
      </w:r>
    </w:p>
    <w:p w14:paraId="6ADC7B14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>long int *param = (long int *)parm;</w:t>
      </w:r>
    </w:p>
    <w:p w14:paraId="276A9FA2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long int fsize = param[0];</w:t>
      </w:r>
    </w:p>
    <w:p w14:paraId="407ADCF3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ab/>
        <w:t>int sock=param[1];</w:t>
      </w:r>
    </w:p>
    <w:p w14:paraId="447B1A9D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ab/>
        <w:t xml:space="preserve">         FILE *fp=param[2];</w:t>
      </w:r>
    </w:p>
    <w:p w14:paraId="41B8C5B0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ab/>
      </w:r>
    </w:p>
    <w:p w14:paraId="6884C3CE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ab/>
      </w:r>
    </w:p>
    <w:p w14:paraId="4858B1FE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ab/>
      </w:r>
    </w:p>
    <w:p w14:paraId="0DB1364B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bzero(buffer, LENGTH); </w:t>
      </w:r>
    </w:p>
    <w:p w14:paraId="627C86A1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    int fs_block_sz; </w:t>
      </w:r>
    </w:p>
    <w:p w14:paraId="5E45AED8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    </w:t>
      </w:r>
    </w:p>
    <w:p w14:paraId="325184F0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ab/>
      </w:r>
      <w:r w:rsidRPr="00425BE7">
        <w:rPr>
          <w:sz w:val="24"/>
          <w:szCs w:val="24"/>
        </w:rPr>
        <w:tab/>
      </w:r>
      <w:r w:rsidRPr="00425BE7">
        <w:rPr>
          <w:sz w:val="24"/>
          <w:szCs w:val="24"/>
        </w:rPr>
        <w:tab/>
      </w:r>
      <w:r w:rsidRPr="00425BE7">
        <w:rPr>
          <w:sz w:val="24"/>
          <w:szCs w:val="24"/>
        </w:rPr>
        <w:tab/>
        <w:t>long int k=(fsize/LENGTH);</w:t>
      </w:r>
    </w:p>
    <w:p w14:paraId="7C65B750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ab/>
      </w:r>
      <w:r w:rsidRPr="00425BE7">
        <w:rPr>
          <w:sz w:val="24"/>
          <w:szCs w:val="24"/>
        </w:rPr>
        <w:tab/>
      </w:r>
      <w:r w:rsidRPr="00425BE7">
        <w:rPr>
          <w:sz w:val="24"/>
          <w:szCs w:val="24"/>
        </w:rPr>
        <w:tab/>
      </w:r>
      <w:r w:rsidRPr="00425BE7">
        <w:rPr>
          <w:sz w:val="24"/>
          <w:szCs w:val="24"/>
        </w:rPr>
        <w:tab/>
      </w:r>
    </w:p>
    <w:p w14:paraId="653666E1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lastRenderedPageBreak/>
        <w:tab/>
      </w:r>
      <w:r w:rsidRPr="00425BE7">
        <w:rPr>
          <w:sz w:val="24"/>
          <w:szCs w:val="24"/>
        </w:rPr>
        <w:tab/>
        <w:t>for(i=0;i&lt;k;i++)</w:t>
      </w:r>
    </w:p>
    <w:p w14:paraId="7315B873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    {   fs_block_sz = fread(buffer, sizeof(char), LENGTH, fp);</w:t>
      </w:r>
    </w:p>
    <w:p w14:paraId="23521781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        if(send(sock, buffer, fs_block_sz, 0) &lt; 0)</w:t>
      </w:r>
    </w:p>
    <w:p w14:paraId="1F5C6FEE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        {</w:t>
      </w:r>
    </w:p>
    <w:p w14:paraId="383EBC8D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            fprintf(stderr, "ERROR: Failed to send file \n");</w:t>
      </w:r>
    </w:p>
    <w:p w14:paraId="59D444D0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            break;</w:t>
      </w:r>
    </w:p>
    <w:p w14:paraId="3F60C65D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        }</w:t>
      </w:r>
    </w:p>
    <w:p w14:paraId="7EA6BFB7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        bzero(buffer, LENGTH);</w:t>
      </w:r>
    </w:p>
    <w:p w14:paraId="5E15B8D4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    }</w:t>
      </w:r>
    </w:p>
    <w:p w14:paraId="026085D8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ab/>
      </w:r>
    </w:p>
    <w:p w14:paraId="4BFB675D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ab/>
      </w:r>
    </w:p>
    <w:p w14:paraId="06B947F6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ab/>
      </w:r>
    </w:p>
    <w:p w14:paraId="0D0A6570" w14:textId="77777777" w:rsidR="00425BE7" w:rsidRPr="00425BE7" w:rsidRDefault="00425BE7" w:rsidP="00425BE7">
      <w:pPr>
        <w:pStyle w:val="ListParagraph"/>
        <w:rPr>
          <w:sz w:val="24"/>
          <w:szCs w:val="24"/>
        </w:rPr>
      </w:pPr>
    </w:p>
    <w:p w14:paraId="62E22E96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>}</w:t>
      </w:r>
    </w:p>
    <w:p w14:paraId="1A22137A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>int main(int argc, char const *argv[])</w:t>
      </w:r>
    </w:p>
    <w:p w14:paraId="2851E0C6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>{</w:t>
      </w:r>
    </w:p>
    <w:p w14:paraId="6828E145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ab/>
        <w:t>FILE *fp;</w:t>
      </w:r>
    </w:p>
    <w:p w14:paraId="03571000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struct sockaddr_in address;</w:t>
      </w:r>
    </w:p>
    <w:p w14:paraId="3E0D941C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int sock = 0,i,j;</w:t>
      </w:r>
    </w:p>
    <w:p w14:paraId="29F7D449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ab/>
        <w:t>int num;</w:t>
      </w:r>
    </w:p>
    <w:p w14:paraId="2397AD64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struct sockaddr_in serv_addr;</w:t>
      </w:r>
    </w:p>
    <w:p w14:paraId="0CE3AA00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</w:t>
      </w:r>
    </w:p>
    <w:p w14:paraId="14FD7F38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</w:t>
      </w:r>
    </w:p>
    <w:p w14:paraId="5C064A2E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ab/>
        <w:t>pthread_t p[50];</w:t>
      </w:r>
    </w:p>
    <w:p w14:paraId="7858A172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ab/>
      </w:r>
    </w:p>
    <w:p w14:paraId="7B369157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if ((sock = socket(AF_INET, SOCK_STREAM, 0)) &lt; 0)</w:t>
      </w:r>
    </w:p>
    <w:p w14:paraId="7772AB6A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{</w:t>
      </w:r>
    </w:p>
    <w:p w14:paraId="0527089C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    printf("\n Socket creation error \n");</w:t>
      </w:r>
    </w:p>
    <w:p w14:paraId="4581E8F7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    return -1;</w:t>
      </w:r>
    </w:p>
    <w:p w14:paraId="23D33096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}</w:t>
      </w:r>
    </w:p>
    <w:p w14:paraId="77FBB0B2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</w:t>
      </w:r>
    </w:p>
    <w:p w14:paraId="0DB6A470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memset(&amp;serv_addr, '0', sizeof(serv_addr));</w:t>
      </w:r>
    </w:p>
    <w:p w14:paraId="32CF1542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</w:t>
      </w:r>
    </w:p>
    <w:p w14:paraId="4D6F6423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serv_addr.sin_family = AF_INET;</w:t>
      </w:r>
    </w:p>
    <w:p w14:paraId="4561606A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serv_addr.sin_port = htons(PORT);</w:t>
      </w:r>
    </w:p>
    <w:p w14:paraId="43BCAA35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  </w:t>
      </w:r>
    </w:p>
    <w:p w14:paraId="37DA9C14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</w:t>
      </w:r>
    </w:p>
    <w:p w14:paraId="58A28986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if(inet_pton(AF_INET, "127.0.0.1", &amp;serv_addr.sin_addr)&lt;=0) </w:t>
      </w:r>
    </w:p>
    <w:p w14:paraId="6E82C6D9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{</w:t>
      </w:r>
    </w:p>
    <w:p w14:paraId="2A1365A0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    printf("\nInvalid address/ Address not supported \n");</w:t>
      </w:r>
    </w:p>
    <w:p w14:paraId="452E6917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    return -1;</w:t>
      </w:r>
    </w:p>
    <w:p w14:paraId="20827984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lastRenderedPageBreak/>
        <w:t xml:space="preserve">    }</w:t>
      </w:r>
    </w:p>
    <w:p w14:paraId="487C6E7B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</w:t>
      </w:r>
    </w:p>
    <w:p w14:paraId="68A740FE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if (connect(sock, (struct sockaddr *)&amp;serv_addr, sizeof(serv_addr)) &lt; 0)</w:t>
      </w:r>
    </w:p>
    <w:p w14:paraId="73754815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{</w:t>
      </w:r>
    </w:p>
    <w:p w14:paraId="755B3879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    printf("\nConnection Failed \n");</w:t>
      </w:r>
    </w:p>
    <w:p w14:paraId="47927B0F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    return -1;</w:t>
      </w:r>
    </w:p>
    <w:p w14:paraId="5987C717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}</w:t>
      </w:r>
    </w:p>
    <w:p w14:paraId="48ED92A0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ab/>
      </w:r>
    </w:p>
    <w:p w14:paraId="5D1ED2B9" w14:textId="77777777" w:rsidR="00425BE7" w:rsidRPr="00425BE7" w:rsidRDefault="00425BE7" w:rsidP="00425BE7">
      <w:pPr>
        <w:pStyle w:val="ListParagraph"/>
        <w:rPr>
          <w:sz w:val="24"/>
          <w:szCs w:val="24"/>
        </w:rPr>
      </w:pPr>
    </w:p>
    <w:p w14:paraId="0286F1CE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ab/>
      </w:r>
    </w:p>
    <w:p w14:paraId="0DF72336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ab/>
        <w:t>fp = fopen ("new.txt", "r");</w:t>
      </w:r>
    </w:p>
    <w:p w14:paraId="5D0E8B03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ab/>
        <w:t>fseek(fp, 0L, SEEK_END);</w:t>
      </w:r>
    </w:p>
    <w:p w14:paraId="11F7CC02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>long int size = ftell(fp);</w:t>
      </w:r>
    </w:p>
    <w:p w14:paraId="6A5A1B00" w14:textId="77777777" w:rsidR="00425BE7" w:rsidRPr="00425BE7" w:rsidRDefault="00425BE7" w:rsidP="00425BE7">
      <w:pPr>
        <w:pStyle w:val="ListParagraph"/>
        <w:rPr>
          <w:sz w:val="24"/>
          <w:szCs w:val="24"/>
        </w:rPr>
      </w:pPr>
    </w:p>
    <w:p w14:paraId="1DCACAA2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>rewind(fp);</w:t>
      </w:r>
    </w:p>
    <w:p w14:paraId="07CC7775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printf("connected to server\n");</w:t>
      </w:r>
    </w:p>
    <w:p w14:paraId="4A0F655F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ab/>
        <w:t>printf("please enter the number of threads you wish to run in between[1,2,4,8] :\n");</w:t>
      </w:r>
    </w:p>
    <w:p w14:paraId="4BB0CB3F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ab/>
        <w:t>scanf("%d",&amp;num);</w:t>
      </w:r>
    </w:p>
    <w:p w14:paraId="587212A4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ab/>
        <w:t>printf("\n");</w:t>
      </w:r>
    </w:p>
    <w:p w14:paraId="2B4206DB" w14:textId="77777777" w:rsidR="00425BE7" w:rsidRPr="00425BE7" w:rsidRDefault="00425BE7" w:rsidP="00425BE7">
      <w:pPr>
        <w:pStyle w:val="ListParagraph"/>
        <w:rPr>
          <w:sz w:val="24"/>
          <w:szCs w:val="24"/>
        </w:rPr>
      </w:pPr>
    </w:p>
    <w:p w14:paraId="1F0DBAE7" w14:textId="77777777" w:rsidR="00425BE7" w:rsidRPr="00425BE7" w:rsidRDefault="00425BE7" w:rsidP="00425BE7">
      <w:pPr>
        <w:pStyle w:val="ListParagraph"/>
        <w:rPr>
          <w:sz w:val="24"/>
          <w:szCs w:val="24"/>
        </w:rPr>
      </w:pPr>
    </w:p>
    <w:p w14:paraId="6CC8045C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>long int fsize=size/num;</w:t>
      </w:r>
    </w:p>
    <w:p w14:paraId="505C3276" w14:textId="77777777" w:rsidR="00425BE7" w:rsidRPr="00425BE7" w:rsidRDefault="00425BE7" w:rsidP="00425BE7">
      <w:pPr>
        <w:pStyle w:val="ListParagraph"/>
        <w:rPr>
          <w:sz w:val="24"/>
          <w:szCs w:val="24"/>
        </w:rPr>
      </w:pPr>
    </w:p>
    <w:p w14:paraId="7C08A837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>long int *param = (long int *)malloc(1024*1024);</w:t>
      </w:r>
    </w:p>
    <w:p w14:paraId="732A2D87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ab/>
        <w:t>param[0] = fsize;</w:t>
      </w:r>
    </w:p>
    <w:p w14:paraId="34219572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ab/>
      </w:r>
    </w:p>
    <w:p w14:paraId="076F0491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ab/>
        <w:t>param[1]=sock;</w:t>
      </w:r>
    </w:p>
    <w:p w14:paraId="490EF376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ab/>
        <w:t>param[2]=fp;</w:t>
      </w:r>
    </w:p>
    <w:p w14:paraId="5D9EC5F7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ab/>
      </w:r>
    </w:p>
    <w:p w14:paraId="2F1D753D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>gettimeofday(&amp;starttime,NULL);</w:t>
      </w:r>
    </w:p>
    <w:p w14:paraId="18277D34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ab/>
        <w:t>double start_time = 1000000 * starttime.tv_sec + starttime.tv_usec;</w:t>
      </w:r>
    </w:p>
    <w:p w14:paraId="3DFAF7C7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ab/>
        <w:t>double sec1 = start_time / 1000000.0;</w:t>
      </w:r>
      <w:r w:rsidRPr="00425BE7">
        <w:rPr>
          <w:sz w:val="24"/>
          <w:szCs w:val="24"/>
        </w:rPr>
        <w:tab/>
      </w:r>
    </w:p>
    <w:p w14:paraId="6000567F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ab/>
      </w:r>
    </w:p>
    <w:p w14:paraId="080331BD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>for(j=0;j&lt;num;j++)</w:t>
      </w:r>
    </w:p>
    <w:p w14:paraId="7D97CCD7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>{</w:t>
      </w:r>
    </w:p>
    <w:p w14:paraId="439A4240" w14:textId="77777777" w:rsidR="00425BE7" w:rsidRPr="00425BE7" w:rsidRDefault="00425BE7" w:rsidP="00425BE7">
      <w:pPr>
        <w:pStyle w:val="ListParagraph"/>
        <w:rPr>
          <w:sz w:val="24"/>
          <w:szCs w:val="24"/>
        </w:rPr>
      </w:pPr>
    </w:p>
    <w:p w14:paraId="0FEC6BB1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ab/>
        <w:t>pthread_create(&amp;p[j],NULL,threadfunc,param );</w:t>
      </w:r>
    </w:p>
    <w:p w14:paraId="7BEC21FD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ab/>
      </w:r>
    </w:p>
    <w:p w14:paraId="2CE0EC0F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>}</w:t>
      </w:r>
    </w:p>
    <w:p w14:paraId="4BCCCCBF" w14:textId="77777777" w:rsidR="00425BE7" w:rsidRPr="00425BE7" w:rsidRDefault="00425BE7" w:rsidP="00425BE7">
      <w:pPr>
        <w:pStyle w:val="ListParagraph"/>
        <w:rPr>
          <w:sz w:val="24"/>
          <w:szCs w:val="24"/>
        </w:rPr>
      </w:pPr>
    </w:p>
    <w:p w14:paraId="0AD7984D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lastRenderedPageBreak/>
        <w:t>for(j=0;j&lt;num;j++)</w:t>
      </w:r>
    </w:p>
    <w:p w14:paraId="0BFA7E71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>{</w:t>
      </w:r>
    </w:p>
    <w:p w14:paraId="23D17EEF" w14:textId="77777777" w:rsidR="00425BE7" w:rsidRPr="00425BE7" w:rsidRDefault="00425BE7" w:rsidP="00425BE7">
      <w:pPr>
        <w:pStyle w:val="ListParagraph"/>
        <w:rPr>
          <w:sz w:val="24"/>
          <w:szCs w:val="24"/>
        </w:rPr>
      </w:pPr>
    </w:p>
    <w:p w14:paraId="36FF4E0C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ab/>
        <w:t>pthread_join(p[j],NULL);</w:t>
      </w:r>
    </w:p>
    <w:p w14:paraId="7B61F72D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ab/>
      </w:r>
    </w:p>
    <w:p w14:paraId="78546ADC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>}</w:t>
      </w:r>
    </w:p>
    <w:p w14:paraId="59948151" w14:textId="77777777" w:rsidR="00425BE7" w:rsidRPr="00425BE7" w:rsidRDefault="00425BE7" w:rsidP="00425BE7">
      <w:pPr>
        <w:pStyle w:val="ListParagraph"/>
        <w:rPr>
          <w:sz w:val="24"/>
          <w:szCs w:val="24"/>
        </w:rPr>
      </w:pPr>
    </w:p>
    <w:p w14:paraId="3131E2F5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>gettimeofday(&amp;endtime,NULL);</w:t>
      </w:r>
    </w:p>
    <w:p w14:paraId="61DCA55F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>double end_time = 1000000 * endtime.tv_sec + endtime.tv_usec;</w:t>
      </w:r>
    </w:p>
    <w:p w14:paraId="68C11B94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>double sec2 = end_time / 1000000.0;</w:t>
      </w:r>
    </w:p>
    <w:p w14:paraId="534BF673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>double total_duration=(double)sec2-sec1;</w:t>
      </w:r>
    </w:p>
    <w:p w14:paraId="243A7305" w14:textId="77777777" w:rsidR="00425BE7" w:rsidRPr="00425BE7" w:rsidRDefault="00425BE7" w:rsidP="00425BE7">
      <w:pPr>
        <w:pStyle w:val="ListParagraph"/>
        <w:rPr>
          <w:sz w:val="24"/>
          <w:szCs w:val="24"/>
        </w:rPr>
      </w:pPr>
    </w:p>
    <w:p w14:paraId="715B471A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>float throughput=(float)((size)/(total_duration*1024*1024));</w:t>
      </w:r>
    </w:p>
    <w:p w14:paraId="55C3AACD" w14:textId="77777777" w:rsidR="00425BE7" w:rsidRPr="00425BE7" w:rsidRDefault="00425BE7" w:rsidP="00425BE7">
      <w:pPr>
        <w:pStyle w:val="ListParagraph"/>
        <w:rPr>
          <w:sz w:val="24"/>
          <w:szCs w:val="24"/>
        </w:rPr>
      </w:pPr>
    </w:p>
    <w:p w14:paraId="4E7C6C23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>printf("Throughput of client for uploading file with %d threads is %1f\n",num,throughput);</w:t>
      </w:r>
    </w:p>
    <w:p w14:paraId="164D699D" w14:textId="77777777" w:rsidR="00425BE7" w:rsidRPr="00425BE7" w:rsidRDefault="00425BE7" w:rsidP="00425BE7">
      <w:pPr>
        <w:pStyle w:val="ListParagraph"/>
        <w:rPr>
          <w:sz w:val="24"/>
          <w:szCs w:val="24"/>
        </w:rPr>
      </w:pPr>
    </w:p>
    <w:p w14:paraId="32D958EB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>float latency= (float)(total_duration*1000)/(size);</w:t>
      </w:r>
    </w:p>
    <w:p w14:paraId="573501A4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>printf("latency of client for uploading  with %d threads is %1f\n\n",num,latency);</w:t>
      </w:r>
    </w:p>
    <w:p w14:paraId="278CDB5A" w14:textId="77777777" w:rsidR="00425BE7" w:rsidRPr="00425BE7" w:rsidRDefault="00425BE7" w:rsidP="00425BE7">
      <w:pPr>
        <w:pStyle w:val="ListParagraph"/>
        <w:rPr>
          <w:sz w:val="24"/>
          <w:szCs w:val="24"/>
        </w:rPr>
      </w:pPr>
    </w:p>
    <w:p w14:paraId="61C7DF50" w14:textId="77777777" w:rsidR="00425BE7" w:rsidRPr="00425BE7" w:rsidRDefault="00425BE7" w:rsidP="00425BE7">
      <w:pPr>
        <w:pStyle w:val="ListParagraph"/>
        <w:rPr>
          <w:sz w:val="24"/>
          <w:szCs w:val="24"/>
        </w:rPr>
      </w:pPr>
    </w:p>
    <w:p w14:paraId="4BCEF52D" w14:textId="77777777" w:rsidR="00425BE7" w:rsidRPr="00425BE7" w:rsidRDefault="00425BE7" w:rsidP="00425BE7">
      <w:pPr>
        <w:pStyle w:val="ListParagraph"/>
        <w:rPr>
          <w:sz w:val="24"/>
          <w:szCs w:val="24"/>
        </w:rPr>
      </w:pPr>
    </w:p>
    <w:p w14:paraId="5DA09584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>fclose(fp);</w:t>
      </w:r>
    </w:p>
    <w:p w14:paraId="7494BE72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ab/>
      </w:r>
    </w:p>
    <w:p w14:paraId="095AFEEC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>free(param);</w:t>
      </w:r>
    </w:p>
    <w:p w14:paraId="02F25F9B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ab/>
      </w:r>
    </w:p>
    <w:p w14:paraId="274A75CE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</w:t>
      </w:r>
    </w:p>
    <w:p w14:paraId="6E963807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 xml:space="preserve">    return 0;</w:t>
      </w:r>
    </w:p>
    <w:p w14:paraId="13F04D5F" w14:textId="77777777" w:rsidR="00425BE7" w:rsidRPr="00425BE7" w:rsidRDefault="00425BE7" w:rsidP="00425BE7">
      <w:pPr>
        <w:pStyle w:val="ListParagraph"/>
        <w:rPr>
          <w:sz w:val="24"/>
          <w:szCs w:val="24"/>
        </w:rPr>
      </w:pPr>
      <w:r w:rsidRPr="00425BE7">
        <w:rPr>
          <w:sz w:val="24"/>
          <w:szCs w:val="24"/>
        </w:rPr>
        <w:t>}</w:t>
      </w:r>
    </w:p>
    <w:p w14:paraId="04D4ED7D" w14:textId="77777777" w:rsidR="00425BE7" w:rsidRPr="00425BE7" w:rsidRDefault="00425BE7" w:rsidP="00425BE7">
      <w:pPr>
        <w:pStyle w:val="ListParagraph"/>
        <w:rPr>
          <w:sz w:val="24"/>
          <w:szCs w:val="24"/>
        </w:rPr>
      </w:pPr>
    </w:p>
    <w:p w14:paraId="648FE5C5" w14:textId="77777777" w:rsidR="00425BE7" w:rsidRPr="004C0FE1" w:rsidRDefault="00425BE7" w:rsidP="00425BE7">
      <w:pPr>
        <w:pStyle w:val="ListParagraph"/>
        <w:rPr>
          <w:sz w:val="24"/>
          <w:szCs w:val="24"/>
        </w:rPr>
      </w:pPr>
      <w:bookmarkStart w:id="0" w:name="_GoBack"/>
      <w:bookmarkEnd w:id="0"/>
    </w:p>
    <w:sectPr w:rsidR="00425BE7" w:rsidRPr="004C0FE1" w:rsidSect="00D94819">
      <w:pgSz w:w="12240" w:h="15840"/>
      <w:pgMar w:top="1440" w:right="1440" w:bottom="1440" w:left="1440" w:header="720" w:footer="720" w:gutter="0"/>
      <w:pgBorders w:offsetFrom="page">
        <w:top w:val="single" w:sz="2" w:space="31" w:color="auto"/>
        <w:left w:val="single" w:sz="2" w:space="31" w:color="auto"/>
        <w:bottom w:val="single" w:sz="2" w:space="31" w:color="auto"/>
        <w:right w:val="single" w:sz="2" w:space="31" w:color="auto"/>
      </w:pgBorders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242B48C2"/>
    <w:multiLevelType w:val="hybridMultilevel"/>
    <w:tmpl w:val="1A022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070CC9"/>
    <w:multiLevelType w:val="hybridMultilevel"/>
    <w:tmpl w:val="6296797E"/>
    <w:lvl w:ilvl="0" w:tplc="2BCE0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6A2F66"/>
    <w:multiLevelType w:val="hybridMultilevel"/>
    <w:tmpl w:val="16700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A400AE"/>
    <w:multiLevelType w:val="hybridMultilevel"/>
    <w:tmpl w:val="62664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8149D8"/>
    <w:multiLevelType w:val="hybridMultilevel"/>
    <w:tmpl w:val="47305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A1A"/>
    <w:rsid w:val="00210E4E"/>
    <w:rsid w:val="002713E0"/>
    <w:rsid w:val="002841B9"/>
    <w:rsid w:val="00362BE3"/>
    <w:rsid w:val="003B2274"/>
    <w:rsid w:val="00411D43"/>
    <w:rsid w:val="00425BE7"/>
    <w:rsid w:val="004C0FE1"/>
    <w:rsid w:val="00544007"/>
    <w:rsid w:val="00572DC4"/>
    <w:rsid w:val="00595C4F"/>
    <w:rsid w:val="005A51EC"/>
    <w:rsid w:val="005F5551"/>
    <w:rsid w:val="006113B3"/>
    <w:rsid w:val="00675C39"/>
    <w:rsid w:val="006D6B23"/>
    <w:rsid w:val="007236C3"/>
    <w:rsid w:val="00783937"/>
    <w:rsid w:val="00AD0327"/>
    <w:rsid w:val="00AE70C7"/>
    <w:rsid w:val="00AF2026"/>
    <w:rsid w:val="00B167CF"/>
    <w:rsid w:val="00B466E7"/>
    <w:rsid w:val="00C47A1A"/>
    <w:rsid w:val="00C50A2F"/>
    <w:rsid w:val="00C7676A"/>
    <w:rsid w:val="00D35C4E"/>
    <w:rsid w:val="00D94819"/>
    <w:rsid w:val="00E1175A"/>
    <w:rsid w:val="00E4684B"/>
    <w:rsid w:val="00F07958"/>
    <w:rsid w:val="00F12680"/>
    <w:rsid w:val="00F3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73F08"/>
  <w15:chartTrackingRefBased/>
  <w15:docId w15:val="{D36E569A-3444-4A9F-80CF-26BBDF05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3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26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13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7236C3"/>
    <w:pPr>
      <w:spacing w:after="0" w:line="240" w:lineRule="auto"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236C3"/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5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27</Pages>
  <Words>3173</Words>
  <Characters>18089</Characters>
  <Application>Microsoft Macintosh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SOURCE CODE -PA1</vt:lpstr>
    </vt:vector>
  </TitlesOfParts>
  <Company/>
  <LinksUpToDate>false</LinksUpToDate>
  <CharactersWithSpaces>21220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SOURCE CODE -PA1</dc:title>
  <dc:subject>DESIGN</dc:subject>
  <dc:creator>VIKRAM G AND MOUNA GIRI</dc:creator>
  <cp:keywords/>
  <dc:description/>
  <cp:lastModifiedBy>Mouna Giri</cp:lastModifiedBy>
  <cp:revision>10</cp:revision>
  <dcterms:created xsi:type="dcterms:W3CDTF">2017-10-09T20:32:00Z</dcterms:created>
  <dcterms:modified xsi:type="dcterms:W3CDTF">2017-10-10T04:30:00Z</dcterms:modified>
</cp:coreProperties>
</file>